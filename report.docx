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70E" w:rsidRDefault="00F7134F" w:rsidP="006E04C1">
      <w:pPr>
        <w:rPr>
          <w:b/>
          <w:bCs/>
          <w:sz w:val="56"/>
          <w:szCs w:val="56"/>
        </w:rPr>
      </w:pPr>
      <w:r>
        <w:rPr>
          <w:b/>
          <w:bCs/>
          <w:sz w:val="56"/>
          <w:szCs w:val="56"/>
        </w:rPr>
        <w:t xml:space="preserve"> </w:t>
      </w:r>
      <w:r w:rsidR="006E04C1">
        <w:rPr>
          <w:b/>
          <w:bCs/>
          <w:sz w:val="56"/>
          <w:szCs w:val="56"/>
        </w:rPr>
        <w:t xml:space="preserve">      </w:t>
      </w:r>
      <w:r w:rsidR="00383037" w:rsidRPr="00383037">
        <w:rPr>
          <w:b/>
          <w:bCs/>
          <w:sz w:val="56"/>
          <w:szCs w:val="56"/>
        </w:rPr>
        <w:t>I2C Slave to Read/write 8 bit of</w:t>
      </w:r>
      <w:r w:rsidR="006E04C1">
        <w:rPr>
          <w:b/>
          <w:bCs/>
          <w:sz w:val="56"/>
          <w:szCs w:val="56"/>
        </w:rPr>
        <w:t xml:space="preserve"> data</w:t>
      </w:r>
      <w:r w:rsidR="00383037" w:rsidRPr="00383037">
        <w:rPr>
          <w:b/>
          <w:bCs/>
          <w:sz w:val="56"/>
          <w:szCs w:val="56"/>
        </w:rPr>
        <w:t xml:space="preserve">  data</w:t>
      </w:r>
      <w:r w:rsidR="00E53402">
        <w:rPr>
          <w:b/>
          <w:bCs/>
          <w:sz w:val="56"/>
          <w:szCs w:val="56"/>
        </w:rPr>
        <w:t xml:space="preserve"> </w:t>
      </w:r>
    </w:p>
    <w:p w:rsidR="0001770E" w:rsidRDefault="00E53402">
      <w:pPr>
        <w:ind w:firstLineChars="200" w:firstLine="560"/>
        <w:jc w:val="center"/>
        <w:rPr>
          <w:sz w:val="28"/>
          <w:szCs w:val="28"/>
        </w:rPr>
      </w:pPr>
      <w:r>
        <w:rPr>
          <w:sz w:val="28"/>
          <w:szCs w:val="28"/>
        </w:rPr>
        <w:t xml:space="preserve">A project </w:t>
      </w:r>
      <w:r w:rsidR="00383037">
        <w:rPr>
          <w:sz w:val="28"/>
          <w:szCs w:val="28"/>
        </w:rPr>
        <w:t xml:space="preserve">Report Based  On </w:t>
      </w:r>
    </w:p>
    <w:p w:rsidR="0001770E" w:rsidRDefault="0001770E">
      <w:pPr>
        <w:ind w:firstLineChars="200" w:firstLine="560"/>
        <w:rPr>
          <w:sz w:val="28"/>
          <w:szCs w:val="28"/>
        </w:rPr>
      </w:pPr>
    </w:p>
    <w:p w:rsidR="0001770E" w:rsidRDefault="0001770E">
      <w:pPr>
        <w:rPr>
          <w:b/>
          <w:bCs/>
          <w:sz w:val="40"/>
          <w:szCs w:val="40"/>
        </w:rPr>
      </w:pPr>
    </w:p>
    <w:p w:rsidR="0001770E" w:rsidRDefault="00E53402">
      <w:pPr>
        <w:rPr>
          <w:b/>
          <w:bCs/>
          <w:sz w:val="40"/>
          <w:szCs w:val="40"/>
        </w:rPr>
      </w:pPr>
      <w:r>
        <w:rPr>
          <w:b/>
          <w:bCs/>
          <w:sz w:val="40"/>
          <w:szCs w:val="40"/>
        </w:rPr>
        <w:t xml:space="preserve">                                     SUBMITTED BY</w:t>
      </w:r>
    </w:p>
    <w:p w:rsidR="0001770E" w:rsidRDefault="00383037">
      <w:pPr>
        <w:ind w:firstLineChars="200" w:firstLine="800"/>
        <w:jc w:val="center"/>
        <w:rPr>
          <w:sz w:val="40"/>
          <w:szCs w:val="40"/>
        </w:rPr>
      </w:pPr>
      <w:r>
        <w:rPr>
          <w:sz w:val="40"/>
          <w:szCs w:val="40"/>
        </w:rPr>
        <w:t xml:space="preserve">SHYAM SARVAIYA </w:t>
      </w:r>
      <w:r w:rsidR="00E53402">
        <w:rPr>
          <w:sz w:val="40"/>
          <w:szCs w:val="40"/>
        </w:rPr>
        <w:t xml:space="preserve">(ID NO. </w:t>
      </w:r>
      <w:r>
        <w:rPr>
          <w:sz w:val="40"/>
          <w:szCs w:val="40"/>
        </w:rPr>
        <w:t>19EL090</w:t>
      </w:r>
      <w:r w:rsidR="00E53402">
        <w:rPr>
          <w:sz w:val="40"/>
          <w:szCs w:val="40"/>
        </w:rPr>
        <w:t>)</w:t>
      </w:r>
    </w:p>
    <w:p w:rsidR="0001770E" w:rsidRDefault="0001770E">
      <w:pPr>
        <w:ind w:firstLineChars="200" w:firstLine="800"/>
        <w:jc w:val="center"/>
        <w:rPr>
          <w:sz w:val="40"/>
          <w:szCs w:val="40"/>
        </w:rPr>
      </w:pPr>
    </w:p>
    <w:p w:rsidR="0001770E" w:rsidRDefault="00E53402">
      <w:pPr>
        <w:rPr>
          <w:b/>
          <w:bCs/>
          <w:sz w:val="44"/>
          <w:szCs w:val="44"/>
        </w:rPr>
      </w:pPr>
      <w:r>
        <w:rPr>
          <w:b/>
          <w:bCs/>
          <w:sz w:val="44"/>
          <w:szCs w:val="44"/>
        </w:rPr>
        <w:t xml:space="preserve">                                  </w:t>
      </w:r>
      <w:r w:rsidR="00383037">
        <w:rPr>
          <w:b/>
          <w:bCs/>
          <w:sz w:val="44"/>
          <w:szCs w:val="44"/>
        </w:rPr>
        <w:t xml:space="preserve">  </w:t>
      </w:r>
      <w:r w:rsidR="00F7134F">
        <w:rPr>
          <w:b/>
          <w:bCs/>
          <w:sz w:val="44"/>
          <w:szCs w:val="44"/>
        </w:rPr>
        <w:t xml:space="preserve">LAB INSTRUCTOR </w:t>
      </w:r>
    </w:p>
    <w:p w:rsidR="0001770E" w:rsidRDefault="00F7134F">
      <w:pPr>
        <w:ind w:firstLineChars="200" w:firstLine="880"/>
        <w:jc w:val="center"/>
        <w:rPr>
          <w:sz w:val="44"/>
          <w:szCs w:val="44"/>
        </w:rPr>
      </w:pPr>
      <w:r>
        <w:rPr>
          <w:sz w:val="44"/>
          <w:szCs w:val="44"/>
        </w:rPr>
        <w:t xml:space="preserve">Mr. </w:t>
      </w:r>
      <w:proofErr w:type="spellStart"/>
      <w:r>
        <w:rPr>
          <w:sz w:val="44"/>
          <w:szCs w:val="44"/>
        </w:rPr>
        <w:t>Chintan</w:t>
      </w:r>
      <w:proofErr w:type="spellEnd"/>
      <w:r>
        <w:rPr>
          <w:sz w:val="44"/>
          <w:szCs w:val="44"/>
        </w:rPr>
        <w:t xml:space="preserve"> Patel</w:t>
      </w:r>
    </w:p>
    <w:p w:rsidR="0001770E" w:rsidRDefault="00E53402">
      <w:pPr>
        <w:ind w:firstLineChars="200" w:firstLine="440"/>
        <w:jc w:val="center"/>
        <w:rPr>
          <w:sz w:val="44"/>
          <w:szCs w:val="44"/>
        </w:rPr>
      </w:pPr>
      <w:r>
        <w:rPr>
          <w:noProof/>
        </w:rPr>
        <w:drawing>
          <wp:anchor distT="0" distB="0" distL="114300" distR="114300" simplePos="0" relativeHeight="251656192" behindDoc="0" locked="0" layoutInCell="1" allowOverlap="1">
            <wp:simplePos x="0" y="0"/>
            <wp:positionH relativeFrom="page">
              <wp:posOffset>3402330</wp:posOffset>
            </wp:positionH>
            <wp:positionV relativeFrom="page">
              <wp:posOffset>6697345</wp:posOffset>
            </wp:positionV>
            <wp:extent cx="1348740" cy="11366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4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4"/>
          <w:szCs w:val="44"/>
        </w:rPr>
        <w:t xml:space="preserve"> </w:t>
      </w:r>
    </w:p>
    <w:p w:rsidR="0001770E" w:rsidRDefault="0001770E">
      <w:pPr>
        <w:ind w:firstLineChars="200" w:firstLine="880"/>
        <w:jc w:val="center"/>
        <w:rPr>
          <w:sz w:val="44"/>
          <w:szCs w:val="44"/>
        </w:rPr>
      </w:pPr>
    </w:p>
    <w:p w:rsidR="0001770E" w:rsidRDefault="0001770E">
      <w:pPr>
        <w:ind w:firstLineChars="200" w:firstLine="880"/>
        <w:jc w:val="center"/>
        <w:rPr>
          <w:sz w:val="44"/>
          <w:szCs w:val="44"/>
        </w:rPr>
      </w:pPr>
    </w:p>
    <w:p w:rsidR="0001770E" w:rsidRDefault="0001770E">
      <w:pPr>
        <w:ind w:firstLineChars="200" w:firstLine="880"/>
        <w:jc w:val="center"/>
        <w:rPr>
          <w:sz w:val="44"/>
          <w:szCs w:val="44"/>
        </w:rPr>
      </w:pPr>
    </w:p>
    <w:p w:rsidR="0001770E" w:rsidRDefault="00E53402">
      <w:pPr>
        <w:ind w:firstLineChars="200" w:firstLine="880"/>
        <w:jc w:val="center"/>
        <w:rPr>
          <w:sz w:val="44"/>
          <w:szCs w:val="44"/>
        </w:rPr>
      </w:pPr>
      <w:r>
        <w:rPr>
          <w:sz w:val="44"/>
          <w:szCs w:val="44"/>
        </w:rPr>
        <w:t>Department of EL,</w:t>
      </w:r>
    </w:p>
    <w:p w:rsidR="0001770E" w:rsidRDefault="00E53402">
      <w:pPr>
        <w:ind w:firstLineChars="200" w:firstLine="880"/>
        <w:rPr>
          <w:sz w:val="44"/>
          <w:szCs w:val="44"/>
        </w:rPr>
      </w:pPr>
      <w:r>
        <w:rPr>
          <w:sz w:val="44"/>
          <w:szCs w:val="44"/>
        </w:rPr>
        <w:t>BIRLA VISHWAKARMA VIDYALAYA,ANAND</w:t>
      </w:r>
    </w:p>
    <w:p w:rsidR="0001770E" w:rsidRDefault="00E53402">
      <w:pPr>
        <w:ind w:firstLineChars="200" w:firstLine="440"/>
        <w:rPr>
          <w:noProof/>
        </w:rPr>
      </w:pPr>
      <w:r>
        <w:rPr>
          <w:noProof/>
        </w:rPr>
        <w:drawing>
          <wp:anchor distT="0" distB="0" distL="114300" distR="114300" simplePos="0" relativeHeight="251657216" behindDoc="0" locked="0" layoutInCell="1" allowOverlap="1">
            <wp:simplePos x="0" y="0"/>
            <wp:positionH relativeFrom="page">
              <wp:posOffset>690880</wp:posOffset>
            </wp:positionH>
            <wp:positionV relativeFrom="page">
              <wp:posOffset>1395095</wp:posOffset>
            </wp:positionV>
            <wp:extent cx="1348740" cy="1136650"/>
            <wp:effectExtent l="0" t="0" r="0" b="0"/>
            <wp:wrapNone/>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4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770E" w:rsidRDefault="00E53402">
      <w:pPr>
        <w:ind w:firstLineChars="200" w:firstLine="1920"/>
        <w:rPr>
          <w:sz w:val="72"/>
          <w:szCs w:val="72"/>
        </w:rPr>
      </w:pPr>
      <w:r>
        <w:rPr>
          <w:sz w:val="96"/>
          <w:szCs w:val="96"/>
        </w:rPr>
        <w:lastRenderedPageBreak/>
        <w:t xml:space="preserve"> </w:t>
      </w:r>
      <w:r>
        <w:rPr>
          <w:sz w:val="72"/>
          <w:szCs w:val="72"/>
        </w:rPr>
        <w:t xml:space="preserve">Birla </w:t>
      </w:r>
      <w:proofErr w:type="spellStart"/>
      <w:r>
        <w:rPr>
          <w:sz w:val="72"/>
          <w:szCs w:val="72"/>
        </w:rPr>
        <w:t>Vishvakarma</w:t>
      </w:r>
      <w:proofErr w:type="spellEnd"/>
      <w:r>
        <w:rPr>
          <w:sz w:val="72"/>
          <w:szCs w:val="72"/>
        </w:rPr>
        <w:t xml:space="preserve">    </w:t>
      </w:r>
    </w:p>
    <w:p w:rsidR="0001770E" w:rsidRDefault="00E53402">
      <w:pPr>
        <w:jc w:val="center"/>
        <w:rPr>
          <w:sz w:val="96"/>
          <w:szCs w:val="96"/>
        </w:rPr>
      </w:pPr>
      <w:r>
        <w:rPr>
          <w:sz w:val="72"/>
          <w:szCs w:val="72"/>
        </w:rPr>
        <w:t xml:space="preserve">           </w:t>
      </w:r>
      <w:proofErr w:type="spellStart"/>
      <w:r>
        <w:rPr>
          <w:sz w:val="72"/>
          <w:szCs w:val="72"/>
        </w:rPr>
        <w:t>Mahavidyalaya</w:t>
      </w:r>
      <w:proofErr w:type="spellEnd"/>
    </w:p>
    <w:p w:rsidR="0001770E" w:rsidRDefault="00E53402">
      <w:pPr>
        <w:ind w:firstLineChars="200" w:firstLine="720"/>
        <w:jc w:val="both"/>
        <w:rPr>
          <w:color w:val="02A5E3"/>
          <w:sz w:val="36"/>
          <w:szCs w:val="36"/>
        </w:rPr>
      </w:pPr>
      <w:r>
        <w:rPr>
          <w:color w:val="02A5E3"/>
          <w:sz w:val="36"/>
          <w:szCs w:val="36"/>
        </w:rPr>
        <w:t>(AN AUTONOMOUS INSTITUTION) ELECTRONICS ENGINEERING ACADEMIC YEAR:2020-21)</w:t>
      </w:r>
    </w:p>
    <w:p w:rsidR="0001770E" w:rsidRDefault="00E53402">
      <w:pPr>
        <w:jc w:val="both"/>
        <w:rPr>
          <w:sz w:val="44"/>
          <w:szCs w:val="44"/>
        </w:rPr>
      </w:pPr>
      <w:r>
        <w:rPr>
          <w:sz w:val="44"/>
          <w:szCs w:val="44"/>
        </w:rPr>
        <w:t xml:space="preserve">SUBJECT: 3EL42 - DIGITAL SYSTEM DESIGN </w:t>
      </w:r>
    </w:p>
    <w:p w:rsidR="0001770E" w:rsidRDefault="00E53402">
      <w:pPr>
        <w:jc w:val="both"/>
        <w:rPr>
          <w:sz w:val="36"/>
          <w:szCs w:val="36"/>
        </w:rPr>
      </w:pPr>
      <w:r>
        <w:rPr>
          <w:sz w:val="36"/>
          <w:szCs w:val="36"/>
        </w:rPr>
        <w:t xml:space="preserve">Institute Vision: </w:t>
      </w:r>
    </w:p>
    <w:p w:rsidR="0001770E" w:rsidRDefault="00E53402">
      <w:pPr>
        <w:ind w:firstLineChars="200" w:firstLine="720"/>
        <w:jc w:val="both"/>
        <w:rPr>
          <w:sz w:val="36"/>
          <w:szCs w:val="36"/>
        </w:rPr>
      </w:pPr>
      <w:r>
        <w:rPr>
          <w:sz w:val="36"/>
          <w:szCs w:val="36"/>
        </w:rPr>
        <w:t>“Produce globally employable innovative engineers with core values”</w:t>
      </w:r>
    </w:p>
    <w:p w:rsidR="0001770E" w:rsidRDefault="00E53402">
      <w:pPr>
        <w:jc w:val="both"/>
        <w:rPr>
          <w:sz w:val="36"/>
          <w:szCs w:val="36"/>
        </w:rPr>
      </w:pPr>
      <w:r>
        <w:rPr>
          <w:sz w:val="36"/>
          <w:szCs w:val="36"/>
        </w:rPr>
        <w:t>Institute Mission:</w:t>
      </w:r>
    </w:p>
    <w:p w:rsidR="0001770E" w:rsidRDefault="00E53402">
      <w:pPr>
        <w:ind w:firstLineChars="200" w:firstLine="720"/>
        <w:rPr>
          <w:sz w:val="36"/>
          <w:szCs w:val="36"/>
        </w:rPr>
      </w:pPr>
      <w:r>
        <w:rPr>
          <w:sz w:val="36"/>
          <w:szCs w:val="36"/>
        </w:rPr>
        <w:t>Re-engineering curricula to meet global employment requirements</w:t>
      </w:r>
    </w:p>
    <w:p w:rsidR="0001770E" w:rsidRDefault="00E53402">
      <w:pPr>
        <w:ind w:firstLineChars="200" w:firstLine="720"/>
        <w:rPr>
          <w:sz w:val="36"/>
          <w:szCs w:val="36"/>
        </w:rPr>
      </w:pPr>
      <w:r>
        <w:rPr>
          <w:sz w:val="36"/>
          <w:szCs w:val="36"/>
        </w:rPr>
        <w:t>Promote innovative Practices at all levels</w:t>
      </w:r>
    </w:p>
    <w:p w:rsidR="0001770E" w:rsidRDefault="00E53402">
      <w:pPr>
        <w:rPr>
          <w:sz w:val="36"/>
          <w:szCs w:val="36"/>
        </w:rPr>
      </w:pPr>
      <w:r>
        <w:rPr>
          <w:sz w:val="36"/>
          <w:szCs w:val="36"/>
        </w:rPr>
        <w:t>Imbibe core values</w:t>
      </w:r>
    </w:p>
    <w:p w:rsidR="0001770E" w:rsidRDefault="00E53402">
      <w:pPr>
        <w:rPr>
          <w:sz w:val="36"/>
          <w:szCs w:val="36"/>
        </w:rPr>
      </w:pPr>
      <w:r>
        <w:rPr>
          <w:sz w:val="36"/>
          <w:szCs w:val="36"/>
        </w:rPr>
        <w:t xml:space="preserve">        Reform policies, systems and processes at all levels</w:t>
      </w:r>
    </w:p>
    <w:p w:rsidR="006E04C1" w:rsidRDefault="00E53402" w:rsidP="006E04C1">
      <w:pPr>
        <w:rPr>
          <w:sz w:val="36"/>
          <w:szCs w:val="36"/>
        </w:rPr>
      </w:pPr>
      <w:r>
        <w:rPr>
          <w:sz w:val="36"/>
          <w:szCs w:val="36"/>
        </w:rPr>
        <w:t>Develop faculty and staff members to meet the challenges</w:t>
      </w:r>
    </w:p>
    <w:p w:rsidR="0001770E" w:rsidRPr="006E04C1" w:rsidRDefault="00E53402" w:rsidP="006E04C1">
      <w:pPr>
        <w:rPr>
          <w:sz w:val="36"/>
          <w:szCs w:val="36"/>
        </w:rPr>
      </w:pPr>
      <w:r>
        <w:rPr>
          <w:color w:val="02A5E3"/>
          <w:sz w:val="72"/>
          <w:szCs w:val="72"/>
        </w:rPr>
        <w:lastRenderedPageBreak/>
        <w:t xml:space="preserve">Department: Electronics                            </w:t>
      </w:r>
      <w:r w:rsidR="006E04C1">
        <w:rPr>
          <w:color w:val="02A5E3"/>
          <w:sz w:val="72"/>
          <w:szCs w:val="72"/>
        </w:rPr>
        <w:t xml:space="preserve">      </w:t>
      </w:r>
      <w:r>
        <w:rPr>
          <w:color w:val="02A5E3"/>
          <w:sz w:val="72"/>
          <w:szCs w:val="72"/>
        </w:rPr>
        <w:t>Engineering</w:t>
      </w:r>
    </w:p>
    <w:p w:rsidR="0001770E" w:rsidRDefault="0001770E">
      <w:pPr>
        <w:rPr>
          <w:sz w:val="44"/>
          <w:szCs w:val="44"/>
        </w:rPr>
      </w:pPr>
    </w:p>
    <w:p w:rsidR="0001770E" w:rsidRDefault="00E53402">
      <w:pPr>
        <w:rPr>
          <w:sz w:val="44"/>
          <w:szCs w:val="44"/>
        </w:rPr>
      </w:pPr>
      <w:r>
        <w:rPr>
          <w:sz w:val="44"/>
          <w:szCs w:val="44"/>
        </w:rPr>
        <w:t xml:space="preserve">Vision: “Produce globally employable, innovative Electronics engineers with core values” </w:t>
      </w:r>
    </w:p>
    <w:p w:rsidR="0001770E" w:rsidRDefault="00E53402">
      <w:pPr>
        <w:rPr>
          <w:sz w:val="44"/>
          <w:szCs w:val="44"/>
        </w:rPr>
      </w:pPr>
      <w:r>
        <w:rPr>
          <w:sz w:val="44"/>
          <w:szCs w:val="44"/>
        </w:rPr>
        <w:t>Mission:</w:t>
      </w:r>
    </w:p>
    <w:p w:rsidR="0001770E" w:rsidRDefault="00E53402">
      <w:pPr>
        <w:pStyle w:val="ListParagraph"/>
        <w:numPr>
          <w:ilvl w:val="0"/>
          <w:numId w:val="2"/>
        </w:numPr>
        <w:jc w:val="left"/>
        <w:rPr>
          <w:sz w:val="44"/>
          <w:szCs w:val="44"/>
        </w:rPr>
      </w:pPr>
      <w:r>
        <w:rPr>
          <w:sz w:val="44"/>
          <w:szCs w:val="44"/>
        </w:rPr>
        <w:t>Promote Innovative Practices to strengthen teaching and learning process in electronics engineering</w:t>
      </w:r>
    </w:p>
    <w:p w:rsidR="0001770E" w:rsidRDefault="00E53402">
      <w:pPr>
        <w:pStyle w:val="ListParagraph"/>
        <w:numPr>
          <w:ilvl w:val="0"/>
          <w:numId w:val="2"/>
        </w:numPr>
        <w:jc w:val="left"/>
        <w:rPr>
          <w:sz w:val="44"/>
          <w:szCs w:val="44"/>
        </w:rPr>
      </w:pPr>
      <w:r>
        <w:rPr>
          <w:sz w:val="44"/>
          <w:szCs w:val="44"/>
        </w:rPr>
        <w:t>Develop faculty and staff to meet challenges in Electronics engineering</w:t>
      </w:r>
    </w:p>
    <w:p w:rsidR="0001770E" w:rsidRDefault="00E53402">
      <w:pPr>
        <w:pStyle w:val="ListParagraph"/>
        <w:numPr>
          <w:ilvl w:val="0"/>
          <w:numId w:val="2"/>
        </w:numPr>
        <w:jc w:val="left"/>
        <w:rPr>
          <w:sz w:val="44"/>
          <w:szCs w:val="44"/>
        </w:rPr>
      </w:pPr>
      <w:r>
        <w:rPr>
          <w:sz w:val="44"/>
          <w:szCs w:val="44"/>
        </w:rPr>
        <w:t xml:space="preserve">Adapt Engineering curricula to meet global requirements for Electronics engineering </w:t>
      </w:r>
      <w:proofErr w:type="spellStart"/>
      <w:r>
        <w:rPr>
          <w:sz w:val="44"/>
          <w:szCs w:val="44"/>
        </w:rPr>
        <w:t>programme</w:t>
      </w:r>
      <w:proofErr w:type="spellEnd"/>
    </w:p>
    <w:p w:rsidR="0001770E" w:rsidRDefault="00E53402">
      <w:pPr>
        <w:pStyle w:val="ListParagraph"/>
        <w:numPr>
          <w:ilvl w:val="0"/>
          <w:numId w:val="2"/>
        </w:numPr>
        <w:jc w:val="left"/>
        <w:rPr>
          <w:sz w:val="44"/>
          <w:szCs w:val="44"/>
        </w:rPr>
      </w:pPr>
      <w:r>
        <w:rPr>
          <w:sz w:val="44"/>
          <w:szCs w:val="44"/>
        </w:rPr>
        <w:t>Reform policies, systems and processes at all levels</w:t>
      </w:r>
    </w:p>
    <w:p w:rsidR="0001770E" w:rsidRDefault="00E53402">
      <w:pPr>
        <w:pStyle w:val="ListParagraph"/>
        <w:numPr>
          <w:ilvl w:val="0"/>
          <w:numId w:val="2"/>
        </w:numPr>
        <w:jc w:val="left"/>
        <w:rPr>
          <w:sz w:val="44"/>
          <w:szCs w:val="44"/>
        </w:rPr>
      </w:pPr>
      <w:r>
        <w:rPr>
          <w:sz w:val="44"/>
          <w:szCs w:val="44"/>
        </w:rPr>
        <w:t>Imbibe core Values.</w:t>
      </w:r>
    </w:p>
    <w:p w:rsidR="0001770E" w:rsidRDefault="0001770E">
      <w:pPr>
        <w:ind w:firstLineChars="200" w:firstLine="800"/>
        <w:jc w:val="center"/>
        <w:rPr>
          <w:sz w:val="40"/>
          <w:szCs w:val="40"/>
        </w:rPr>
      </w:pPr>
    </w:p>
    <w:p w:rsidR="0001770E" w:rsidRDefault="0001770E">
      <w:pPr>
        <w:ind w:firstLineChars="200" w:firstLine="800"/>
        <w:jc w:val="center"/>
        <w:rPr>
          <w:sz w:val="40"/>
          <w:szCs w:val="40"/>
        </w:rPr>
      </w:pPr>
    </w:p>
    <w:p w:rsidR="0001770E" w:rsidRDefault="0001770E">
      <w:pPr>
        <w:ind w:firstLineChars="200" w:firstLine="800"/>
        <w:jc w:val="center"/>
        <w:rPr>
          <w:sz w:val="40"/>
          <w:szCs w:val="40"/>
        </w:rPr>
      </w:pPr>
    </w:p>
    <w:p w:rsidR="0001770E" w:rsidRDefault="0001770E">
      <w:pPr>
        <w:ind w:firstLineChars="200" w:firstLine="1446"/>
        <w:jc w:val="center"/>
        <w:rPr>
          <w:b/>
          <w:bCs/>
          <w:sz w:val="72"/>
          <w:szCs w:val="72"/>
        </w:rPr>
      </w:pPr>
    </w:p>
    <w:p w:rsidR="0001770E" w:rsidRDefault="00E53402">
      <w:pPr>
        <w:rPr>
          <w:b/>
          <w:bCs/>
          <w:sz w:val="72"/>
          <w:szCs w:val="72"/>
        </w:rPr>
      </w:pPr>
      <w:r>
        <w:rPr>
          <w:b/>
          <w:bCs/>
          <w:sz w:val="72"/>
          <w:szCs w:val="72"/>
        </w:rPr>
        <w:t>Program Educational Objectives (PEOs):</w:t>
      </w:r>
    </w:p>
    <w:p w:rsidR="0001770E" w:rsidRDefault="00E53402">
      <w:pPr>
        <w:pStyle w:val="ListParagraph"/>
        <w:numPr>
          <w:ilvl w:val="0"/>
          <w:numId w:val="4"/>
        </w:numPr>
        <w:jc w:val="left"/>
        <w:rPr>
          <w:sz w:val="40"/>
          <w:szCs w:val="40"/>
        </w:rPr>
      </w:pPr>
      <w:r>
        <w:rPr>
          <w:sz w:val="40"/>
          <w:szCs w:val="40"/>
        </w:rPr>
        <w:t>Study and analysis of Electronics engineering systems.</w:t>
      </w:r>
    </w:p>
    <w:p w:rsidR="0001770E" w:rsidRDefault="00E53402">
      <w:pPr>
        <w:pStyle w:val="ListParagraph"/>
        <w:numPr>
          <w:ilvl w:val="0"/>
          <w:numId w:val="4"/>
        </w:numPr>
        <w:jc w:val="left"/>
        <w:rPr>
          <w:sz w:val="40"/>
          <w:szCs w:val="40"/>
        </w:rPr>
      </w:pPr>
      <w:r>
        <w:rPr>
          <w:sz w:val="40"/>
          <w:szCs w:val="40"/>
        </w:rPr>
        <w:t>Adapt state-of-art developments in Electronics engineering and eco-friendly technologies.</w:t>
      </w:r>
    </w:p>
    <w:p w:rsidR="00A530BA" w:rsidRDefault="00E53402">
      <w:pPr>
        <w:pStyle w:val="ListParagraph"/>
        <w:numPr>
          <w:ilvl w:val="0"/>
          <w:numId w:val="4"/>
        </w:numPr>
        <w:jc w:val="left"/>
        <w:rPr>
          <w:sz w:val="40"/>
          <w:szCs w:val="40"/>
        </w:rPr>
      </w:pPr>
      <w:r>
        <w:rPr>
          <w:sz w:val="40"/>
          <w:szCs w:val="40"/>
        </w:rPr>
        <w:t>Design and develop Electronic hardware and software-based applications.</w:t>
      </w:r>
    </w:p>
    <w:p w:rsidR="0001770E" w:rsidRDefault="0001770E">
      <w:pPr>
        <w:rPr>
          <w:sz w:val="40"/>
          <w:szCs w:val="40"/>
        </w:rPr>
      </w:pPr>
    </w:p>
    <w:p w:rsidR="0001770E" w:rsidRDefault="0001770E">
      <w:pPr>
        <w:rPr>
          <w:sz w:val="40"/>
          <w:szCs w:val="40"/>
        </w:rPr>
      </w:pPr>
    </w:p>
    <w:p w:rsidR="0001770E" w:rsidRDefault="0001770E">
      <w:pPr>
        <w:rPr>
          <w:sz w:val="40"/>
          <w:szCs w:val="40"/>
        </w:rPr>
      </w:pPr>
    </w:p>
    <w:p w:rsidR="0001770E" w:rsidRDefault="0001770E">
      <w:pPr>
        <w:rPr>
          <w:sz w:val="40"/>
          <w:szCs w:val="40"/>
        </w:rPr>
      </w:pPr>
    </w:p>
    <w:p w:rsidR="0001770E" w:rsidRDefault="0001770E">
      <w:pPr>
        <w:rPr>
          <w:sz w:val="40"/>
          <w:szCs w:val="40"/>
        </w:rPr>
      </w:pPr>
    </w:p>
    <w:p w:rsidR="0001770E" w:rsidRDefault="0001770E">
      <w:pPr>
        <w:rPr>
          <w:sz w:val="40"/>
          <w:szCs w:val="40"/>
        </w:rPr>
      </w:pPr>
    </w:p>
    <w:p w:rsidR="0001770E" w:rsidRDefault="0001770E">
      <w:pPr>
        <w:rPr>
          <w:b/>
          <w:bCs/>
          <w:sz w:val="72"/>
          <w:szCs w:val="72"/>
        </w:rPr>
      </w:pPr>
    </w:p>
    <w:p w:rsidR="0001770E" w:rsidRDefault="00E53402">
      <w:pPr>
        <w:jc w:val="center"/>
        <w:rPr>
          <w:b/>
          <w:bCs/>
          <w:sz w:val="72"/>
          <w:szCs w:val="72"/>
        </w:rPr>
      </w:pPr>
      <w:r>
        <w:rPr>
          <w:b/>
          <w:bCs/>
          <w:sz w:val="72"/>
          <w:szCs w:val="72"/>
        </w:rPr>
        <w:lastRenderedPageBreak/>
        <w:t>BVM CORE VALUES</w:t>
      </w:r>
    </w:p>
    <w:p w:rsidR="0001770E" w:rsidRDefault="00E53402">
      <w:pPr>
        <w:jc w:val="center"/>
        <w:rPr>
          <w:b/>
          <w:bCs/>
          <w:sz w:val="72"/>
          <w:szCs w:val="72"/>
        </w:rPr>
      </w:pPr>
      <w:r>
        <w:rPr>
          <w:rFonts w:ascii="Times New Roman" w:eastAsia="Calibri"/>
          <w:noProof/>
          <w:sz w:val="56"/>
          <w:szCs w:val="72"/>
        </w:rPr>
        <w:drawing>
          <wp:anchor distT="0" distB="0" distL="114300" distR="114300" simplePos="0" relativeHeight="251658240" behindDoc="1" locked="0" layoutInCell="1" allowOverlap="1">
            <wp:simplePos x="0" y="0"/>
            <wp:positionH relativeFrom="page">
              <wp:posOffset>977265</wp:posOffset>
            </wp:positionH>
            <wp:positionV relativeFrom="page">
              <wp:posOffset>2769870</wp:posOffset>
            </wp:positionV>
            <wp:extent cx="5991225" cy="5016500"/>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501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770E" w:rsidRDefault="0001770E">
      <w:pPr>
        <w:jc w:val="center"/>
        <w:rPr>
          <w:b/>
          <w:bCs/>
          <w:sz w:val="72"/>
          <w:szCs w:val="72"/>
        </w:rPr>
      </w:pPr>
    </w:p>
    <w:p w:rsidR="0001770E" w:rsidRDefault="0001770E">
      <w:pPr>
        <w:rPr>
          <w:b/>
          <w:bCs/>
          <w:sz w:val="48"/>
          <w:szCs w:val="48"/>
        </w:rPr>
      </w:pPr>
    </w:p>
    <w:p w:rsidR="0001770E" w:rsidRDefault="00E53402">
      <w:pPr>
        <w:jc w:val="center"/>
        <w:rPr>
          <w:b/>
          <w:bCs/>
          <w:sz w:val="48"/>
          <w:szCs w:val="48"/>
        </w:rPr>
      </w:pPr>
      <w:r>
        <w:rPr>
          <w:b/>
          <w:bCs/>
          <w:sz w:val="48"/>
          <w:szCs w:val="48"/>
        </w:rPr>
        <w:lastRenderedPageBreak/>
        <w:t>ELECTRONICS ENGG DEPARTMENT</w:t>
      </w:r>
      <w:r>
        <w:rPr>
          <w:b/>
          <w:bCs/>
          <w:sz w:val="48"/>
          <w:szCs w:val="48"/>
        </w:rPr>
        <w:tab/>
      </w:r>
    </w:p>
    <w:p w:rsidR="0001770E" w:rsidRDefault="00E53402">
      <w:pPr>
        <w:rPr>
          <w:color w:val="02A5E3"/>
          <w:sz w:val="40"/>
          <w:szCs w:val="40"/>
        </w:rPr>
      </w:pPr>
      <w:r>
        <w:rPr>
          <w:color w:val="02A5E3"/>
          <w:sz w:val="40"/>
          <w:szCs w:val="40"/>
        </w:rPr>
        <w:t xml:space="preserve">BIRLA VISHWAKARMA MAHAVIDYALAYA ENGG COLLEGE V </w:t>
      </w:r>
      <w:proofErr w:type="spellStart"/>
      <w:r>
        <w:rPr>
          <w:color w:val="02A5E3"/>
          <w:sz w:val="40"/>
          <w:szCs w:val="40"/>
        </w:rPr>
        <w:t>V</w:t>
      </w:r>
      <w:proofErr w:type="spellEnd"/>
      <w:r>
        <w:rPr>
          <w:color w:val="02A5E3"/>
          <w:sz w:val="40"/>
          <w:szCs w:val="40"/>
        </w:rPr>
        <w:t xml:space="preserve"> NAGAR</w:t>
      </w:r>
    </w:p>
    <w:p w:rsidR="0001770E" w:rsidRDefault="0001770E">
      <w:pPr>
        <w:rPr>
          <w:b/>
          <w:bCs/>
          <w:sz w:val="40"/>
          <w:szCs w:val="40"/>
        </w:rPr>
      </w:pPr>
    </w:p>
    <w:p w:rsidR="0001770E" w:rsidRDefault="00E53402">
      <w:pPr>
        <w:rPr>
          <w:b/>
          <w:bCs/>
          <w:sz w:val="40"/>
          <w:szCs w:val="40"/>
        </w:rPr>
      </w:pPr>
      <w:r>
        <w:rPr>
          <w:b/>
          <w:bCs/>
          <w:sz w:val="40"/>
          <w:szCs w:val="40"/>
        </w:rPr>
        <w:t>CERTIFICATE</w:t>
      </w:r>
    </w:p>
    <w:p w:rsidR="0001770E" w:rsidRDefault="00E53402">
      <w:pPr>
        <w:rPr>
          <w:sz w:val="40"/>
          <w:szCs w:val="40"/>
        </w:rPr>
      </w:pPr>
      <w:r>
        <w:rPr>
          <w:sz w:val="40"/>
          <w:szCs w:val="40"/>
        </w:rPr>
        <w:t xml:space="preserve">This is to certify that Mr. </w:t>
      </w:r>
      <w:r w:rsidR="005231AF">
        <w:rPr>
          <w:sz w:val="40"/>
          <w:szCs w:val="40"/>
        </w:rPr>
        <w:t>SHYAM</w:t>
      </w:r>
      <w:r w:rsidR="000C7236">
        <w:rPr>
          <w:sz w:val="40"/>
          <w:szCs w:val="40"/>
        </w:rPr>
        <w:t xml:space="preserve"> </w:t>
      </w:r>
      <w:r w:rsidR="00EA701F">
        <w:rPr>
          <w:sz w:val="40"/>
          <w:szCs w:val="40"/>
        </w:rPr>
        <w:t>SARVAIYA</w:t>
      </w:r>
      <w:r w:rsidR="005231AF">
        <w:rPr>
          <w:sz w:val="40"/>
          <w:szCs w:val="40"/>
        </w:rPr>
        <w:t xml:space="preserve"> </w:t>
      </w:r>
      <w:r>
        <w:rPr>
          <w:sz w:val="40"/>
          <w:szCs w:val="40"/>
        </w:rPr>
        <w:t xml:space="preserve"> ID No.(</w:t>
      </w:r>
      <w:r w:rsidR="007D128F">
        <w:rPr>
          <w:sz w:val="40"/>
          <w:szCs w:val="40"/>
        </w:rPr>
        <w:t>19EL090</w:t>
      </w:r>
      <w:r>
        <w:rPr>
          <w:sz w:val="40"/>
          <w:szCs w:val="40"/>
        </w:rPr>
        <w:t xml:space="preserve">) of </w:t>
      </w:r>
      <w:proofErr w:type="spellStart"/>
      <w:r>
        <w:rPr>
          <w:sz w:val="40"/>
          <w:szCs w:val="40"/>
        </w:rPr>
        <w:t>B.Tech</w:t>
      </w:r>
      <w:proofErr w:type="spellEnd"/>
      <w:r>
        <w:rPr>
          <w:sz w:val="40"/>
          <w:szCs w:val="40"/>
        </w:rPr>
        <w:t>. (Electronics Engineering) SEM-V has satisfactorily completed the term work of the subject 3EL042 prescribed by BVM an Autonomous Institution during the Academic Year 2021-2022</w:t>
      </w:r>
    </w:p>
    <w:p w:rsidR="0001770E" w:rsidRDefault="0001770E">
      <w:pPr>
        <w:rPr>
          <w:sz w:val="40"/>
          <w:szCs w:val="40"/>
        </w:rPr>
      </w:pPr>
    </w:p>
    <w:p w:rsidR="0001770E" w:rsidRDefault="0001770E">
      <w:pPr>
        <w:rPr>
          <w:sz w:val="40"/>
          <w:szCs w:val="40"/>
        </w:rPr>
      </w:pPr>
    </w:p>
    <w:p w:rsidR="0001770E" w:rsidRDefault="00E53402">
      <w:pPr>
        <w:rPr>
          <w:sz w:val="40"/>
          <w:szCs w:val="40"/>
        </w:rPr>
      </w:pPr>
      <w:r>
        <w:rPr>
          <w:sz w:val="40"/>
          <w:szCs w:val="40"/>
        </w:rPr>
        <w:t>Lab Teacher</w:t>
      </w:r>
      <w:r>
        <w:rPr>
          <w:sz w:val="40"/>
          <w:szCs w:val="40"/>
        </w:rPr>
        <w:tab/>
        <w:t xml:space="preserve">             Course Coordinator &amp; Guide  </w:t>
      </w:r>
      <w:r w:rsidR="009763D9">
        <w:rPr>
          <w:sz w:val="40"/>
          <w:szCs w:val="40"/>
        </w:rPr>
        <w:t xml:space="preserve"> </w:t>
      </w:r>
      <w:proofErr w:type="spellStart"/>
      <w:r w:rsidR="009763D9">
        <w:rPr>
          <w:sz w:val="40"/>
          <w:szCs w:val="40"/>
        </w:rPr>
        <w:t>Chintan</w:t>
      </w:r>
      <w:proofErr w:type="spellEnd"/>
      <w:r w:rsidR="009763D9">
        <w:rPr>
          <w:sz w:val="40"/>
          <w:szCs w:val="40"/>
        </w:rPr>
        <w:t xml:space="preserve"> Sir</w:t>
      </w:r>
      <w:r>
        <w:rPr>
          <w:sz w:val="40"/>
          <w:szCs w:val="40"/>
        </w:rPr>
        <w:tab/>
        <w:t xml:space="preserve">                             </w:t>
      </w:r>
      <w:proofErr w:type="spellStart"/>
      <w:r w:rsidR="009763D9">
        <w:rPr>
          <w:sz w:val="40"/>
          <w:szCs w:val="40"/>
        </w:rPr>
        <w:t>C</w:t>
      </w:r>
      <w:r>
        <w:rPr>
          <w:sz w:val="40"/>
          <w:szCs w:val="40"/>
        </w:rPr>
        <w:t>hintan</w:t>
      </w:r>
      <w:proofErr w:type="spellEnd"/>
      <w:r>
        <w:rPr>
          <w:sz w:val="40"/>
          <w:szCs w:val="40"/>
        </w:rPr>
        <w:t xml:space="preserve"> </w:t>
      </w:r>
      <w:r w:rsidR="009763D9">
        <w:rPr>
          <w:sz w:val="40"/>
          <w:szCs w:val="40"/>
        </w:rPr>
        <w:t>Si</w:t>
      </w:r>
      <w:r>
        <w:rPr>
          <w:sz w:val="40"/>
          <w:szCs w:val="40"/>
        </w:rPr>
        <w:t>r</w:t>
      </w:r>
    </w:p>
    <w:p w:rsidR="0001770E" w:rsidRDefault="007D128F">
      <w:pPr>
        <w:rPr>
          <w:sz w:val="40"/>
          <w:szCs w:val="40"/>
        </w:rPr>
      </w:pPr>
      <w:r>
        <w:rPr>
          <w:sz w:val="40"/>
          <w:szCs w:val="40"/>
        </w:rPr>
        <w:t xml:space="preserve"> </w:t>
      </w:r>
    </w:p>
    <w:p w:rsidR="0001770E" w:rsidRDefault="0001770E">
      <w:pPr>
        <w:rPr>
          <w:sz w:val="40"/>
          <w:szCs w:val="40"/>
        </w:rPr>
      </w:pPr>
    </w:p>
    <w:p w:rsidR="0001770E" w:rsidRDefault="0001770E">
      <w:pPr>
        <w:rPr>
          <w:sz w:val="40"/>
          <w:szCs w:val="40"/>
        </w:rPr>
      </w:pPr>
    </w:p>
    <w:p w:rsidR="0001770E" w:rsidRDefault="0001770E">
      <w:pPr>
        <w:rPr>
          <w:sz w:val="40"/>
          <w:szCs w:val="40"/>
        </w:rPr>
      </w:pPr>
    </w:p>
    <w:p w:rsidR="0001770E" w:rsidRDefault="00E53402">
      <w:pPr>
        <w:jc w:val="center"/>
        <w:rPr>
          <w:b/>
          <w:bCs/>
          <w:sz w:val="56"/>
          <w:szCs w:val="56"/>
        </w:rPr>
      </w:pPr>
      <w:r>
        <w:rPr>
          <w:b/>
          <w:bCs/>
          <w:sz w:val="56"/>
          <w:szCs w:val="56"/>
        </w:rPr>
        <w:lastRenderedPageBreak/>
        <w:t>Acknowledgment</w:t>
      </w:r>
    </w:p>
    <w:p w:rsidR="0001770E" w:rsidRDefault="0001770E">
      <w:pPr>
        <w:rPr>
          <w:sz w:val="40"/>
          <w:szCs w:val="40"/>
        </w:rPr>
      </w:pPr>
    </w:p>
    <w:p w:rsidR="0001770E" w:rsidRDefault="0001770E">
      <w:pPr>
        <w:rPr>
          <w:sz w:val="28"/>
          <w:szCs w:val="28"/>
        </w:rPr>
      </w:pPr>
    </w:p>
    <w:p w:rsidR="0001770E" w:rsidRDefault="00E53402">
      <w:pPr>
        <w:rPr>
          <w:sz w:val="28"/>
          <w:szCs w:val="28"/>
        </w:rPr>
      </w:pPr>
      <w:r>
        <w:rPr>
          <w:sz w:val="28"/>
          <w:szCs w:val="28"/>
        </w:rPr>
        <w:t xml:space="preserve">Firstly, we offer thanks to our guide and Course coordinator </w:t>
      </w:r>
      <w:proofErr w:type="spellStart"/>
      <w:r>
        <w:rPr>
          <w:b/>
          <w:bCs/>
          <w:sz w:val="28"/>
          <w:szCs w:val="28"/>
        </w:rPr>
        <w:t>Chintan</w:t>
      </w:r>
      <w:proofErr w:type="spellEnd"/>
      <w:r>
        <w:rPr>
          <w:b/>
          <w:bCs/>
          <w:sz w:val="28"/>
          <w:szCs w:val="28"/>
        </w:rPr>
        <w:t xml:space="preserve"> sir </w:t>
      </w:r>
      <w:r>
        <w:rPr>
          <w:sz w:val="28"/>
          <w:szCs w:val="28"/>
        </w:rPr>
        <w:t xml:space="preserve">Electronics Department, Birla </w:t>
      </w:r>
      <w:proofErr w:type="spellStart"/>
      <w:r>
        <w:rPr>
          <w:sz w:val="28"/>
          <w:szCs w:val="28"/>
        </w:rPr>
        <w:t>Vishvakarma</w:t>
      </w:r>
      <w:proofErr w:type="spellEnd"/>
      <w:r>
        <w:rPr>
          <w:sz w:val="28"/>
          <w:szCs w:val="28"/>
        </w:rPr>
        <w:t xml:space="preserve"> </w:t>
      </w:r>
      <w:proofErr w:type="spellStart"/>
      <w:r>
        <w:rPr>
          <w:sz w:val="28"/>
          <w:szCs w:val="28"/>
        </w:rPr>
        <w:t>Mahavidyalaya</w:t>
      </w:r>
      <w:proofErr w:type="spellEnd"/>
      <w:r>
        <w:rPr>
          <w:sz w:val="28"/>
          <w:szCs w:val="28"/>
        </w:rPr>
        <w:t xml:space="preserve">, our Lab teacher: </w:t>
      </w:r>
      <w:proofErr w:type="spellStart"/>
      <w:r>
        <w:rPr>
          <w:b/>
          <w:bCs/>
          <w:sz w:val="28"/>
          <w:szCs w:val="28"/>
        </w:rPr>
        <w:t>chintan</w:t>
      </w:r>
      <w:proofErr w:type="spellEnd"/>
      <w:r>
        <w:rPr>
          <w:b/>
          <w:bCs/>
          <w:sz w:val="28"/>
          <w:szCs w:val="28"/>
        </w:rPr>
        <w:t xml:space="preserve"> sir</w:t>
      </w:r>
      <w:r>
        <w:rPr>
          <w:sz w:val="28"/>
          <w:szCs w:val="28"/>
        </w:rPr>
        <w:t xml:space="preserve"> Lecturer, Birla </w:t>
      </w:r>
      <w:proofErr w:type="spellStart"/>
      <w:r>
        <w:rPr>
          <w:sz w:val="28"/>
          <w:szCs w:val="28"/>
        </w:rPr>
        <w:t>Vishvakarma</w:t>
      </w:r>
      <w:proofErr w:type="spellEnd"/>
      <w:r>
        <w:rPr>
          <w:sz w:val="28"/>
          <w:szCs w:val="28"/>
        </w:rPr>
        <w:t xml:space="preserve"> </w:t>
      </w:r>
      <w:proofErr w:type="spellStart"/>
      <w:r>
        <w:rPr>
          <w:sz w:val="28"/>
          <w:szCs w:val="28"/>
        </w:rPr>
        <w:t>Mahavidyalaya</w:t>
      </w:r>
      <w:proofErr w:type="spellEnd"/>
      <w:r>
        <w:rPr>
          <w:sz w:val="28"/>
          <w:szCs w:val="28"/>
        </w:rPr>
        <w:t>, Electronics Department, for their invaluable support, guidance and advice given throughout this semester and for helping to establish our direction.</w:t>
      </w:r>
    </w:p>
    <w:p w:rsidR="0001770E" w:rsidRDefault="00E53402">
      <w:pPr>
        <w:rPr>
          <w:sz w:val="28"/>
          <w:szCs w:val="28"/>
        </w:rPr>
      </w:pPr>
      <w:r>
        <w:rPr>
          <w:sz w:val="28"/>
          <w:szCs w:val="28"/>
        </w:rPr>
        <w:t xml:space="preserve">We express our deep and sincere sense of gratitude to </w:t>
      </w:r>
      <w:proofErr w:type="spellStart"/>
      <w:r>
        <w:rPr>
          <w:sz w:val="28"/>
          <w:szCs w:val="28"/>
        </w:rPr>
        <w:t>specially,</w:t>
      </w:r>
      <w:r>
        <w:rPr>
          <w:b/>
          <w:sz w:val="28"/>
          <w:szCs w:val="28"/>
        </w:rPr>
        <w:t>chintan</w:t>
      </w:r>
      <w:proofErr w:type="spellEnd"/>
      <w:r>
        <w:rPr>
          <w:b/>
          <w:sz w:val="28"/>
          <w:szCs w:val="28"/>
        </w:rPr>
        <w:t xml:space="preserve"> sir </w:t>
      </w:r>
      <w:r>
        <w:rPr>
          <w:sz w:val="28"/>
          <w:szCs w:val="28"/>
        </w:rPr>
        <w:t xml:space="preserve">Electronics Department, Birla </w:t>
      </w:r>
      <w:proofErr w:type="spellStart"/>
      <w:r>
        <w:rPr>
          <w:sz w:val="28"/>
          <w:szCs w:val="28"/>
        </w:rPr>
        <w:t>Vishvakarma</w:t>
      </w:r>
      <w:proofErr w:type="spellEnd"/>
      <w:r>
        <w:rPr>
          <w:sz w:val="28"/>
          <w:szCs w:val="28"/>
        </w:rPr>
        <w:t xml:space="preserve"> </w:t>
      </w:r>
      <w:proofErr w:type="spellStart"/>
      <w:r>
        <w:rPr>
          <w:sz w:val="28"/>
          <w:szCs w:val="28"/>
        </w:rPr>
        <w:t>Mahavidyalaya</w:t>
      </w:r>
      <w:proofErr w:type="spellEnd"/>
      <w:r>
        <w:rPr>
          <w:sz w:val="28"/>
          <w:szCs w:val="28"/>
        </w:rPr>
        <w:t>, who has given  us invaluable support and given opportunities to learn and develop researcher skills and has been unending source of inspiration to us. We also thankful to all our other faculty members for their consistence support and guidance.</w:t>
      </w:r>
    </w:p>
    <w:p w:rsidR="0001770E" w:rsidRDefault="0001770E">
      <w:pPr>
        <w:rPr>
          <w:sz w:val="28"/>
          <w:szCs w:val="28"/>
        </w:rPr>
      </w:pPr>
    </w:p>
    <w:p w:rsidR="0001770E" w:rsidRDefault="0001770E">
      <w:pPr>
        <w:rPr>
          <w:sz w:val="28"/>
          <w:szCs w:val="28"/>
        </w:rPr>
      </w:pPr>
    </w:p>
    <w:p w:rsidR="0001770E" w:rsidRDefault="0001770E">
      <w:pPr>
        <w:rPr>
          <w:sz w:val="28"/>
          <w:szCs w:val="28"/>
        </w:rPr>
      </w:pPr>
    </w:p>
    <w:p w:rsidR="0001770E" w:rsidRDefault="0001770E">
      <w:pPr>
        <w:jc w:val="right"/>
        <w:rPr>
          <w:sz w:val="28"/>
          <w:szCs w:val="28"/>
        </w:rPr>
      </w:pPr>
    </w:p>
    <w:p w:rsidR="0001770E" w:rsidRDefault="00B20B68">
      <w:pPr>
        <w:jc w:val="right"/>
        <w:rPr>
          <w:sz w:val="28"/>
          <w:szCs w:val="28"/>
        </w:rPr>
      </w:pPr>
      <w:proofErr w:type="spellStart"/>
      <w:r>
        <w:rPr>
          <w:sz w:val="28"/>
          <w:szCs w:val="28"/>
        </w:rPr>
        <w:t>Shyam</w:t>
      </w:r>
      <w:proofErr w:type="spellEnd"/>
      <w:r>
        <w:rPr>
          <w:sz w:val="28"/>
          <w:szCs w:val="28"/>
        </w:rPr>
        <w:t xml:space="preserve"> </w:t>
      </w:r>
      <w:proofErr w:type="spellStart"/>
      <w:r>
        <w:rPr>
          <w:sz w:val="28"/>
          <w:szCs w:val="28"/>
        </w:rPr>
        <w:t>Sarvaiya</w:t>
      </w:r>
      <w:proofErr w:type="spellEnd"/>
      <w:r>
        <w:rPr>
          <w:sz w:val="28"/>
          <w:szCs w:val="28"/>
        </w:rPr>
        <w:t xml:space="preserve"> </w:t>
      </w:r>
      <w:r w:rsidR="00E53402">
        <w:rPr>
          <w:sz w:val="28"/>
          <w:szCs w:val="28"/>
        </w:rPr>
        <w:t>(</w:t>
      </w:r>
      <w:r>
        <w:rPr>
          <w:sz w:val="28"/>
          <w:szCs w:val="28"/>
        </w:rPr>
        <w:t>19EL090</w:t>
      </w:r>
      <w:r w:rsidR="00E53402">
        <w:rPr>
          <w:sz w:val="28"/>
          <w:szCs w:val="28"/>
        </w:rPr>
        <w:t xml:space="preserve">) </w:t>
      </w:r>
    </w:p>
    <w:p w:rsidR="0001770E" w:rsidRDefault="0001770E">
      <w:pPr>
        <w:rPr>
          <w:sz w:val="28"/>
          <w:szCs w:val="28"/>
        </w:rPr>
      </w:pPr>
    </w:p>
    <w:p w:rsidR="0001770E" w:rsidRDefault="0001770E">
      <w:pPr>
        <w:rPr>
          <w:b/>
          <w:bCs/>
          <w:sz w:val="40"/>
          <w:szCs w:val="40"/>
        </w:rPr>
      </w:pPr>
    </w:p>
    <w:p w:rsidR="00F76892" w:rsidRDefault="00F76892">
      <w:pPr>
        <w:rPr>
          <w:b/>
          <w:bCs/>
          <w:sz w:val="40"/>
          <w:szCs w:val="40"/>
        </w:rPr>
      </w:pPr>
    </w:p>
    <w:p w:rsidR="00F76892" w:rsidRDefault="00F76892">
      <w:pPr>
        <w:rPr>
          <w:b/>
          <w:bCs/>
          <w:sz w:val="40"/>
          <w:szCs w:val="40"/>
        </w:rPr>
      </w:pPr>
    </w:p>
    <w:p w:rsidR="0001770E" w:rsidRDefault="00E53402">
      <w:pPr>
        <w:rPr>
          <w:b/>
          <w:bCs/>
          <w:sz w:val="40"/>
          <w:szCs w:val="40"/>
        </w:rPr>
      </w:pPr>
      <w:r>
        <w:rPr>
          <w:b/>
          <w:bCs/>
          <w:sz w:val="40"/>
          <w:szCs w:val="40"/>
        </w:rPr>
        <w:lastRenderedPageBreak/>
        <w:t>INTRODUCTION</w:t>
      </w:r>
    </w:p>
    <w:p w:rsidR="00645ACE" w:rsidRDefault="00645ACE">
      <w:pPr>
        <w:pStyle w:val="NormalWeb"/>
        <w:shd w:val="clear" w:color="auto" w:fill="FFFFFF"/>
        <w:spacing w:before="0" w:beforeAutospacing="0" w:after="384" w:afterAutospacing="0" w:line="408" w:lineRule="atLeast"/>
        <w:textAlignment w:val="baseline"/>
        <w:divId w:val="790518606"/>
        <w:rPr>
          <w:rFonts w:ascii="Montserrat" w:hAnsi="Montserrat"/>
          <w:sz w:val="23"/>
          <w:szCs w:val="23"/>
        </w:rPr>
      </w:pPr>
      <w:r>
        <w:rPr>
          <w:rFonts w:ascii="Montserrat" w:hAnsi="Montserrat"/>
          <w:sz w:val="23"/>
          <w:szCs w:val="23"/>
        </w:rPr>
        <w:t>I2C combines the best features of SPI and UARTs. With I2C, you can connect multiple slaves to a single master (like SPI) and you can have multiple masters controlling single, or multiple slaves. This is really useful when you want to have more than one microcontroller logging data to a single memory card or displaying text to a single LCD.</w:t>
      </w:r>
    </w:p>
    <w:p w:rsidR="00645ACE" w:rsidRDefault="00645ACE">
      <w:pPr>
        <w:pStyle w:val="NormalWeb"/>
        <w:shd w:val="clear" w:color="auto" w:fill="FFFFFF"/>
        <w:spacing w:before="0" w:beforeAutospacing="0" w:after="384" w:afterAutospacing="0" w:line="408" w:lineRule="atLeast"/>
        <w:textAlignment w:val="baseline"/>
        <w:divId w:val="790518606"/>
        <w:rPr>
          <w:rFonts w:ascii="Montserrat" w:hAnsi="Montserrat"/>
          <w:sz w:val="23"/>
          <w:szCs w:val="23"/>
        </w:rPr>
      </w:pPr>
      <w:r>
        <w:rPr>
          <w:rFonts w:ascii="Montserrat" w:hAnsi="Montserrat"/>
          <w:sz w:val="23"/>
          <w:szCs w:val="23"/>
        </w:rPr>
        <w:t>Like UART communication, I2C only uses two wires to transmit data between devices:</w:t>
      </w:r>
    </w:p>
    <w:p w:rsidR="00645ACE" w:rsidRDefault="00645ACE">
      <w:pPr>
        <w:pStyle w:val="NormalWeb"/>
        <w:shd w:val="clear" w:color="auto" w:fill="FFFFFF"/>
        <w:spacing w:before="0" w:beforeAutospacing="0" w:after="0" w:afterAutospacing="0" w:line="408" w:lineRule="atLeast"/>
        <w:textAlignment w:val="baseline"/>
        <w:divId w:val="790518606"/>
        <w:rPr>
          <w:rFonts w:ascii="Montserrat" w:hAnsi="Montserrat"/>
          <w:sz w:val="23"/>
          <w:szCs w:val="23"/>
        </w:rPr>
      </w:pPr>
      <w:r>
        <w:rPr>
          <w:rFonts w:ascii="Montserrat" w:hAnsi="Montserrat"/>
          <w:noProof/>
          <w:color w:val="1976D2"/>
          <w:sz w:val="23"/>
          <w:szCs w:val="23"/>
          <w:bdr w:val="none" w:sz="0" w:space="0" w:color="auto" w:frame="1"/>
        </w:rPr>
        <w:drawing>
          <wp:inline distT="0" distB="0" distL="0" distR="0" wp14:anchorId="5B590FAA" wp14:editId="7CE60BF0">
            <wp:extent cx="3809365" cy="1866900"/>
            <wp:effectExtent l="0" t="0" r="635" b="0"/>
            <wp:docPr id="8" name="Picture 8" descr="Introduction to I2C - Single Master Single Slave">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Introduction to I2C - Single Master Single Sl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365" cy="1866900"/>
                    </a:xfrm>
                    <a:prstGeom prst="rect">
                      <a:avLst/>
                    </a:prstGeom>
                    <a:noFill/>
                    <a:ln>
                      <a:noFill/>
                    </a:ln>
                  </pic:spPr>
                </pic:pic>
              </a:graphicData>
            </a:graphic>
          </wp:inline>
        </w:drawing>
      </w:r>
    </w:p>
    <w:p w:rsidR="00645ACE" w:rsidRDefault="00645ACE">
      <w:pPr>
        <w:pStyle w:val="NormalWeb"/>
        <w:shd w:val="clear" w:color="auto" w:fill="FFFFFF"/>
        <w:spacing w:before="0" w:beforeAutospacing="0" w:after="0" w:afterAutospacing="0" w:line="408" w:lineRule="atLeast"/>
        <w:textAlignment w:val="baseline"/>
        <w:divId w:val="790518606"/>
        <w:rPr>
          <w:rFonts w:ascii="Montserrat" w:hAnsi="Montserrat"/>
          <w:sz w:val="23"/>
          <w:szCs w:val="23"/>
        </w:rPr>
      </w:pPr>
      <w:r>
        <w:rPr>
          <w:rStyle w:val="Strong"/>
          <w:rFonts w:ascii="inherit" w:hAnsi="inherit"/>
          <w:sz w:val="23"/>
          <w:szCs w:val="23"/>
          <w:bdr w:val="none" w:sz="0" w:space="0" w:color="auto" w:frame="1"/>
        </w:rPr>
        <w:t>SDA (Serial Data)</w:t>
      </w:r>
      <w:r>
        <w:rPr>
          <w:rFonts w:ascii="Montserrat" w:hAnsi="Montserrat"/>
          <w:sz w:val="23"/>
          <w:szCs w:val="23"/>
        </w:rPr>
        <w:t> – The line for the master and slave to send and receive data.</w:t>
      </w:r>
    </w:p>
    <w:p w:rsidR="00645ACE" w:rsidRDefault="00645ACE">
      <w:pPr>
        <w:pStyle w:val="NormalWeb"/>
        <w:shd w:val="clear" w:color="auto" w:fill="FFFFFF"/>
        <w:spacing w:before="0" w:beforeAutospacing="0" w:after="0" w:afterAutospacing="0" w:line="408" w:lineRule="atLeast"/>
        <w:textAlignment w:val="baseline"/>
        <w:divId w:val="790518606"/>
        <w:rPr>
          <w:rFonts w:ascii="Montserrat" w:hAnsi="Montserrat"/>
          <w:sz w:val="23"/>
          <w:szCs w:val="23"/>
        </w:rPr>
      </w:pPr>
      <w:r>
        <w:rPr>
          <w:rStyle w:val="Strong"/>
          <w:rFonts w:ascii="inherit" w:hAnsi="inherit"/>
          <w:sz w:val="23"/>
          <w:szCs w:val="23"/>
          <w:bdr w:val="none" w:sz="0" w:space="0" w:color="auto" w:frame="1"/>
        </w:rPr>
        <w:t>SCL (Serial Clock)</w:t>
      </w:r>
      <w:r>
        <w:rPr>
          <w:rFonts w:ascii="Montserrat" w:hAnsi="Montserrat"/>
          <w:sz w:val="23"/>
          <w:szCs w:val="23"/>
        </w:rPr>
        <w:t> – The line that carries the clock signal.</w:t>
      </w:r>
    </w:p>
    <w:p w:rsidR="00645ACE" w:rsidRDefault="00645ACE">
      <w:pPr>
        <w:pStyle w:val="NormalWeb"/>
        <w:shd w:val="clear" w:color="auto" w:fill="FFFFFF"/>
        <w:spacing w:before="0" w:beforeAutospacing="0" w:after="384" w:afterAutospacing="0" w:line="408" w:lineRule="atLeast"/>
        <w:textAlignment w:val="baseline"/>
        <w:divId w:val="790518606"/>
        <w:rPr>
          <w:rFonts w:ascii="Montserrat" w:hAnsi="Montserrat"/>
          <w:sz w:val="23"/>
          <w:szCs w:val="23"/>
        </w:rPr>
      </w:pPr>
      <w:r>
        <w:rPr>
          <w:rFonts w:ascii="Montserrat" w:hAnsi="Montserrat"/>
          <w:sz w:val="23"/>
          <w:szCs w:val="23"/>
        </w:rPr>
        <w:t>I2C is a serial communication protocol, so data is transferred bit by bit along a single wire (the SDA line).</w:t>
      </w:r>
    </w:p>
    <w:p w:rsidR="0001770E" w:rsidRDefault="0001770E">
      <w:pPr>
        <w:rPr>
          <w:sz w:val="32"/>
          <w:szCs w:val="32"/>
        </w:rPr>
      </w:pPr>
    </w:p>
    <w:p w:rsidR="000D42F6" w:rsidRDefault="000D42F6">
      <w:pPr>
        <w:rPr>
          <w:b/>
          <w:bCs/>
          <w:sz w:val="48"/>
          <w:szCs w:val="48"/>
        </w:rPr>
      </w:pPr>
    </w:p>
    <w:p w:rsidR="000D42F6" w:rsidRDefault="000D42F6">
      <w:pPr>
        <w:rPr>
          <w:b/>
          <w:bCs/>
          <w:sz w:val="48"/>
          <w:szCs w:val="48"/>
        </w:rPr>
      </w:pPr>
    </w:p>
    <w:p w:rsidR="000D42F6" w:rsidRDefault="000D42F6">
      <w:pPr>
        <w:rPr>
          <w:b/>
          <w:bCs/>
          <w:sz w:val="48"/>
          <w:szCs w:val="48"/>
        </w:rPr>
      </w:pPr>
    </w:p>
    <w:p w:rsidR="003E73B9" w:rsidRDefault="003E73B9">
      <w:pPr>
        <w:rPr>
          <w:b/>
          <w:bCs/>
          <w:sz w:val="48"/>
          <w:szCs w:val="48"/>
        </w:rPr>
      </w:pPr>
    </w:p>
    <w:p w:rsidR="00D24AA2" w:rsidRDefault="00E53402">
      <w:pPr>
        <w:rPr>
          <w:b/>
          <w:bCs/>
          <w:sz w:val="48"/>
          <w:szCs w:val="48"/>
        </w:rPr>
      </w:pPr>
      <w:r>
        <w:rPr>
          <w:b/>
          <w:bCs/>
          <w:sz w:val="48"/>
          <w:szCs w:val="48"/>
        </w:rPr>
        <w:t>Diagram</w:t>
      </w:r>
      <w:r w:rsidR="000D42F6">
        <w:rPr>
          <w:b/>
          <w:bCs/>
          <w:sz w:val="48"/>
          <w:szCs w:val="48"/>
        </w:rPr>
        <w:t xml:space="preserve"> Of Project</w:t>
      </w:r>
    </w:p>
    <w:p w:rsidR="00EA701F" w:rsidRDefault="00EA701F">
      <w:pPr>
        <w:rPr>
          <w:b/>
          <w:bCs/>
          <w:sz w:val="48"/>
          <w:szCs w:val="48"/>
        </w:rPr>
      </w:pPr>
    </w:p>
    <w:p w:rsidR="00C006C8" w:rsidRDefault="007376F6">
      <w:pPr>
        <w:rPr>
          <w:b/>
          <w:bCs/>
          <w:sz w:val="48"/>
          <w:szCs w:val="48"/>
        </w:rPr>
      </w:pPr>
      <w:r>
        <w:rPr>
          <w:i/>
          <w:iCs/>
          <w:strike/>
          <w:noProof/>
          <w:sz w:val="48"/>
          <w:szCs w:val="48"/>
          <w:u w:val="single"/>
        </w:rPr>
        <w:drawing>
          <wp:anchor distT="0" distB="0" distL="114300" distR="114300" simplePos="0" relativeHeight="251660288" behindDoc="0" locked="0" layoutInCell="1" allowOverlap="1">
            <wp:simplePos x="0" y="0"/>
            <wp:positionH relativeFrom="column">
              <wp:posOffset>480060</wp:posOffset>
            </wp:positionH>
            <wp:positionV relativeFrom="paragraph">
              <wp:posOffset>248920</wp:posOffset>
            </wp:positionV>
            <wp:extent cx="5943600" cy="3345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5943600" cy="3345180"/>
                    </a:xfrm>
                    <a:prstGeom prst="rect">
                      <a:avLst/>
                    </a:prstGeom>
                  </pic:spPr>
                </pic:pic>
              </a:graphicData>
            </a:graphic>
          </wp:anchor>
        </w:drawing>
      </w:r>
    </w:p>
    <w:p w:rsidR="00C006C8" w:rsidRPr="00E436DC" w:rsidRDefault="00C006C8">
      <w:pPr>
        <w:rPr>
          <w:i/>
          <w:iCs/>
          <w:strike/>
          <w:sz w:val="48"/>
          <w:szCs w:val="48"/>
          <w:u w:val="single"/>
        </w:rPr>
      </w:pPr>
    </w:p>
    <w:p w:rsidR="0001770E" w:rsidRDefault="000D42F6">
      <w:pPr>
        <w:rPr>
          <w:sz w:val="28"/>
          <w:szCs w:val="28"/>
        </w:rPr>
      </w:pPr>
      <w:r>
        <w:rPr>
          <w:b/>
          <w:bCs/>
          <w:sz w:val="48"/>
          <w:szCs w:val="48"/>
        </w:rPr>
        <w:t xml:space="preserve"> </w:t>
      </w:r>
    </w:p>
    <w:p w:rsidR="0001770E" w:rsidRDefault="0001770E">
      <w:pPr>
        <w:rPr>
          <w:b/>
          <w:bCs/>
          <w:sz w:val="52"/>
          <w:szCs w:val="52"/>
        </w:rPr>
      </w:pPr>
    </w:p>
    <w:p w:rsidR="00EA701F" w:rsidRDefault="00EA701F">
      <w:pPr>
        <w:rPr>
          <w:b/>
          <w:bCs/>
          <w:sz w:val="52"/>
          <w:szCs w:val="52"/>
        </w:rPr>
      </w:pPr>
    </w:p>
    <w:p w:rsidR="00EA701F" w:rsidRDefault="00EA701F">
      <w:pPr>
        <w:rPr>
          <w:b/>
          <w:bCs/>
          <w:sz w:val="52"/>
          <w:szCs w:val="52"/>
        </w:rPr>
      </w:pPr>
    </w:p>
    <w:p w:rsidR="00EA701F" w:rsidRDefault="00EA701F">
      <w:pPr>
        <w:rPr>
          <w:b/>
          <w:bCs/>
          <w:sz w:val="52"/>
          <w:szCs w:val="52"/>
        </w:rPr>
      </w:pPr>
    </w:p>
    <w:p w:rsidR="0001770E" w:rsidRDefault="00E53402">
      <w:pPr>
        <w:rPr>
          <w:b/>
          <w:bCs/>
          <w:sz w:val="52"/>
          <w:szCs w:val="52"/>
        </w:rPr>
      </w:pPr>
      <w:r>
        <w:rPr>
          <w:b/>
          <w:bCs/>
          <w:sz w:val="52"/>
          <w:szCs w:val="52"/>
        </w:rPr>
        <w:t>Verilog code</w:t>
      </w:r>
    </w:p>
    <w:p w:rsidR="003F21A9" w:rsidRDefault="003F21A9">
      <w:pPr>
        <w:pStyle w:val="ListParagraph"/>
        <w:numPr>
          <w:ilvl w:val="0"/>
          <w:numId w:val="1"/>
        </w:numPr>
        <w:jc w:val="left"/>
        <w:rPr>
          <w:sz w:val="28"/>
          <w:szCs w:val="28"/>
        </w:rPr>
      </w:pPr>
      <w:r>
        <w:rPr>
          <w:sz w:val="28"/>
          <w:szCs w:val="28"/>
        </w:rPr>
        <w:t>/**</w:t>
      </w:r>
    </w:p>
    <w:p w:rsidR="003F21A9" w:rsidRDefault="003F21A9">
      <w:pPr>
        <w:pStyle w:val="ListParagraph"/>
        <w:numPr>
          <w:ilvl w:val="0"/>
          <w:numId w:val="1"/>
        </w:numPr>
        <w:jc w:val="left"/>
        <w:rPr>
          <w:sz w:val="28"/>
          <w:szCs w:val="28"/>
        </w:rPr>
      </w:pPr>
      <w:r>
        <w:rPr>
          <w:sz w:val="28"/>
          <w:szCs w:val="28"/>
        </w:rPr>
        <w:t>I2C Slave to Read/Write 8 bits of data only</w:t>
      </w:r>
    </w:p>
    <w:p w:rsidR="003F21A9" w:rsidRDefault="003F21A9">
      <w:pPr>
        <w:pStyle w:val="ListParagraph"/>
        <w:numPr>
          <w:ilvl w:val="0"/>
          <w:numId w:val="1"/>
        </w:numPr>
        <w:jc w:val="left"/>
        <w:rPr>
          <w:sz w:val="28"/>
          <w:szCs w:val="28"/>
        </w:rPr>
      </w:pPr>
      <w:r>
        <w:rPr>
          <w:sz w:val="28"/>
          <w:szCs w:val="28"/>
        </w:rPr>
        <w:t>*/</w:t>
      </w:r>
    </w:p>
    <w:p w:rsidR="003F21A9" w:rsidRDefault="003F21A9">
      <w:pPr>
        <w:pStyle w:val="ListParagraph"/>
        <w:numPr>
          <w:ilvl w:val="0"/>
          <w:numId w:val="1"/>
        </w:numPr>
        <w:jc w:val="left"/>
        <w:rPr>
          <w:sz w:val="28"/>
          <w:szCs w:val="28"/>
        </w:rPr>
      </w:pPr>
    </w:p>
    <w:p w:rsidR="003F21A9" w:rsidRDefault="003F21A9">
      <w:pPr>
        <w:pStyle w:val="ListParagraph"/>
        <w:numPr>
          <w:ilvl w:val="0"/>
          <w:numId w:val="1"/>
        </w:numPr>
        <w:jc w:val="left"/>
        <w:rPr>
          <w:sz w:val="28"/>
          <w:szCs w:val="28"/>
        </w:rPr>
      </w:pPr>
      <w:r>
        <w:rPr>
          <w:sz w:val="28"/>
          <w:szCs w:val="28"/>
        </w:rPr>
        <w:t>`timescale 1ns / 1ps</w:t>
      </w:r>
    </w:p>
    <w:p w:rsidR="003F21A9" w:rsidRDefault="003F21A9">
      <w:pPr>
        <w:pStyle w:val="ListParagraph"/>
        <w:numPr>
          <w:ilvl w:val="0"/>
          <w:numId w:val="1"/>
        </w:numPr>
        <w:jc w:val="left"/>
        <w:rPr>
          <w:sz w:val="28"/>
          <w:szCs w:val="28"/>
        </w:rPr>
      </w:pPr>
    </w:p>
    <w:p w:rsidR="003F21A9" w:rsidRDefault="003F21A9">
      <w:pPr>
        <w:pStyle w:val="ListParagraph"/>
        <w:numPr>
          <w:ilvl w:val="0"/>
          <w:numId w:val="1"/>
        </w:numPr>
        <w:jc w:val="left"/>
        <w:rPr>
          <w:sz w:val="28"/>
          <w:szCs w:val="28"/>
        </w:rPr>
      </w:pPr>
      <w:r>
        <w:rPr>
          <w:sz w:val="28"/>
          <w:szCs w:val="28"/>
        </w:rPr>
        <w:t>Module Slave(</w:t>
      </w:r>
    </w:p>
    <w:p w:rsidR="003F21A9" w:rsidRDefault="003F21A9">
      <w:pPr>
        <w:pStyle w:val="ListParagraph"/>
        <w:numPr>
          <w:ilvl w:val="0"/>
          <w:numId w:val="1"/>
        </w:numPr>
        <w:jc w:val="left"/>
        <w:rPr>
          <w:sz w:val="28"/>
          <w:szCs w:val="28"/>
        </w:rPr>
      </w:pPr>
      <w:r>
        <w:rPr>
          <w:sz w:val="28"/>
          <w:szCs w:val="28"/>
        </w:rPr>
        <w:tab/>
      </w:r>
      <w:proofErr w:type="spellStart"/>
      <w:r>
        <w:rPr>
          <w:sz w:val="28"/>
          <w:szCs w:val="28"/>
        </w:rPr>
        <w:t>Inout</w:t>
      </w:r>
      <w:proofErr w:type="spellEnd"/>
      <w:r>
        <w:rPr>
          <w:sz w:val="28"/>
          <w:szCs w:val="28"/>
        </w:rPr>
        <w:t xml:space="preserve"> wire SDA,</w:t>
      </w:r>
    </w:p>
    <w:p w:rsidR="003F21A9" w:rsidRDefault="003F21A9">
      <w:pPr>
        <w:pStyle w:val="ListParagraph"/>
        <w:numPr>
          <w:ilvl w:val="0"/>
          <w:numId w:val="1"/>
        </w:numPr>
        <w:jc w:val="left"/>
        <w:rPr>
          <w:sz w:val="28"/>
          <w:szCs w:val="28"/>
        </w:rPr>
      </w:pPr>
      <w:r>
        <w:rPr>
          <w:sz w:val="28"/>
          <w:szCs w:val="28"/>
        </w:rPr>
        <w:t xml:space="preserve">    Input wire SCL);</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IDLE </w:t>
      </w:r>
      <w:r>
        <w:rPr>
          <w:sz w:val="28"/>
          <w:szCs w:val="28"/>
        </w:rPr>
        <w:tab/>
      </w:r>
      <w:r>
        <w:rPr>
          <w:sz w:val="28"/>
          <w:szCs w:val="28"/>
        </w:rPr>
        <w:tab/>
      </w:r>
      <w:r>
        <w:rPr>
          <w:sz w:val="28"/>
          <w:szCs w:val="28"/>
        </w:rPr>
        <w:tab/>
        <w:t>= 4’b0000;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START </w:t>
      </w:r>
      <w:r>
        <w:rPr>
          <w:sz w:val="28"/>
          <w:szCs w:val="28"/>
        </w:rPr>
        <w:tab/>
      </w:r>
      <w:r>
        <w:rPr>
          <w:sz w:val="28"/>
          <w:szCs w:val="28"/>
        </w:rPr>
        <w:tab/>
      </w:r>
      <w:r>
        <w:rPr>
          <w:sz w:val="28"/>
          <w:szCs w:val="28"/>
        </w:rPr>
        <w:tab/>
        <w:t>= 4’b0001;</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READ_ADDRESS </w:t>
      </w:r>
      <w:r>
        <w:rPr>
          <w:sz w:val="28"/>
          <w:szCs w:val="28"/>
        </w:rPr>
        <w:tab/>
        <w:t>= 4’b0010;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READ_WRITE </w:t>
      </w:r>
      <w:r>
        <w:rPr>
          <w:sz w:val="28"/>
          <w:szCs w:val="28"/>
        </w:rPr>
        <w:tab/>
      </w:r>
      <w:r>
        <w:rPr>
          <w:sz w:val="28"/>
          <w:szCs w:val="28"/>
        </w:rPr>
        <w:tab/>
        <w:t>= 4’b0011;</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DATA </w:t>
      </w:r>
      <w:r>
        <w:rPr>
          <w:sz w:val="28"/>
          <w:szCs w:val="28"/>
        </w:rPr>
        <w:tab/>
      </w:r>
      <w:r>
        <w:rPr>
          <w:sz w:val="28"/>
          <w:szCs w:val="28"/>
        </w:rPr>
        <w:tab/>
      </w:r>
      <w:r>
        <w:rPr>
          <w:sz w:val="28"/>
          <w:szCs w:val="28"/>
        </w:rPr>
        <w:tab/>
        <w:t>= 4’b0100;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DATA_ACK   </w:t>
      </w:r>
      <w:r>
        <w:rPr>
          <w:sz w:val="28"/>
          <w:szCs w:val="28"/>
        </w:rPr>
        <w:tab/>
      </w:r>
      <w:r>
        <w:rPr>
          <w:sz w:val="28"/>
          <w:szCs w:val="28"/>
        </w:rPr>
        <w:tab/>
        <w:t>= 4’b0101;</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STOP </w:t>
      </w:r>
      <w:r>
        <w:rPr>
          <w:sz w:val="28"/>
          <w:szCs w:val="28"/>
        </w:rPr>
        <w:tab/>
      </w:r>
      <w:r>
        <w:rPr>
          <w:sz w:val="28"/>
          <w:szCs w:val="28"/>
        </w:rPr>
        <w:tab/>
      </w:r>
      <w:r>
        <w:rPr>
          <w:sz w:val="28"/>
          <w:szCs w:val="28"/>
        </w:rPr>
        <w:tab/>
        <w:t>= 4’b0110;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ADDRESS_ACK </w:t>
      </w:r>
      <w:r>
        <w:rPr>
          <w:sz w:val="28"/>
          <w:szCs w:val="28"/>
        </w:rPr>
        <w:tab/>
        <w:t>= 4’b0111;</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[4:0] state </w:t>
      </w:r>
      <w:r>
        <w:rPr>
          <w:sz w:val="28"/>
          <w:szCs w:val="28"/>
        </w:rPr>
        <w:tab/>
      </w:r>
      <w:r>
        <w:rPr>
          <w:sz w:val="28"/>
          <w:szCs w:val="28"/>
        </w:rPr>
        <w:tab/>
      </w:r>
      <w:r>
        <w:rPr>
          <w:sz w:val="28"/>
          <w:szCs w:val="28"/>
        </w:rPr>
        <w:tab/>
        <w:t>= 4’b0010;</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[6:0] </w:t>
      </w:r>
      <w:proofErr w:type="spellStart"/>
      <w:r>
        <w:rPr>
          <w:sz w:val="28"/>
          <w:szCs w:val="28"/>
        </w:rPr>
        <w:t>slaveAddress</w:t>
      </w:r>
      <w:proofErr w:type="spellEnd"/>
      <w:r>
        <w:rPr>
          <w:sz w:val="28"/>
          <w:szCs w:val="28"/>
        </w:rPr>
        <w:t xml:space="preserve"> </w:t>
      </w:r>
      <w:r>
        <w:rPr>
          <w:sz w:val="28"/>
          <w:szCs w:val="28"/>
        </w:rPr>
        <w:tab/>
        <w:t>= 7’b000_1000;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[6:0] </w:t>
      </w:r>
      <w:proofErr w:type="spellStart"/>
      <w:r>
        <w:rPr>
          <w:sz w:val="28"/>
          <w:szCs w:val="28"/>
        </w:rPr>
        <w:t>addr</w:t>
      </w:r>
      <w:proofErr w:type="spellEnd"/>
      <w:r>
        <w:rPr>
          <w:sz w:val="28"/>
          <w:szCs w:val="28"/>
        </w:rPr>
        <w:tab/>
      </w:r>
      <w:r>
        <w:rPr>
          <w:sz w:val="28"/>
          <w:szCs w:val="28"/>
        </w:rPr>
        <w:tab/>
      </w:r>
      <w:r>
        <w:rPr>
          <w:sz w:val="28"/>
          <w:szCs w:val="28"/>
        </w:rPr>
        <w:tab/>
        <w:t>= 7’b000_0000;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[6:0] </w:t>
      </w:r>
      <w:proofErr w:type="spellStart"/>
      <w:r>
        <w:rPr>
          <w:sz w:val="28"/>
          <w:szCs w:val="28"/>
        </w:rPr>
        <w:t>addressCounter</w:t>
      </w:r>
      <w:proofErr w:type="spellEnd"/>
      <w:r>
        <w:rPr>
          <w:sz w:val="28"/>
          <w:szCs w:val="28"/>
        </w:rPr>
        <w:t xml:space="preserve"> </w:t>
      </w:r>
      <w:r>
        <w:rPr>
          <w:sz w:val="28"/>
          <w:szCs w:val="28"/>
        </w:rPr>
        <w:tab/>
        <w:t>= 7’b000_0000;</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[7:0] data</w:t>
      </w:r>
      <w:r>
        <w:rPr>
          <w:sz w:val="28"/>
          <w:szCs w:val="28"/>
        </w:rPr>
        <w:tab/>
      </w:r>
      <w:r>
        <w:rPr>
          <w:sz w:val="28"/>
          <w:szCs w:val="28"/>
        </w:rPr>
        <w:tab/>
      </w:r>
      <w:r>
        <w:rPr>
          <w:sz w:val="28"/>
          <w:szCs w:val="28"/>
        </w:rPr>
        <w:tab/>
        <w:t>= 8’b0000_0000;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[6:0] </w:t>
      </w:r>
      <w:proofErr w:type="spellStart"/>
      <w:r>
        <w:rPr>
          <w:sz w:val="28"/>
          <w:szCs w:val="28"/>
        </w:rPr>
        <w:t>dataCounter</w:t>
      </w:r>
      <w:proofErr w:type="spellEnd"/>
      <w:r>
        <w:rPr>
          <w:sz w:val="28"/>
          <w:szCs w:val="28"/>
        </w:rPr>
        <w:t xml:space="preserve"> </w:t>
      </w:r>
      <w:r>
        <w:rPr>
          <w:sz w:val="28"/>
          <w:szCs w:val="28"/>
        </w:rPr>
        <w:tab/>
        <w:t>= 7’b000_0000;</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lastRenderedPageBreak/>
        <w:t xml:space="preserve">  </w:t>
      </w:r>
      <w:proofErr w:type="spellStart"/>
      <w:r>
        <w:rPr>
          <w:sz w:val="28"/>
          <w:szCs w:val="28"/>
        </w:rPr>
        <w:t>Reg</w:t>
      </w:r>
      <w:proofErr w:type="spellEnd"/>
      <w:r>
        <w:rPr>
          <w:sz w:val="28"/>
          <w:szCs w:val="28"/>
        </w:rPr>
        <w:t xml:space="preserve"> </w:t>
      </w:r>
      <w:proofErr w:type="spellStart"/>
      <w:r>
        <w:rPr>
          <w:sz w:val="28"/>
          <w:szCs w:val="28"/>
        </w:rPr>
        <w:t>readWrite</w:t>
      </w:r>
      <w:proofErr w:type="spellEnd"/>
      <w:r>
        <w:rPr>
          <w:sz w:val="28"/>
          <w:szCs w:val="28"/>
        </w:rPr>
        <w:tab/>
      </w:r>
      <w:r>
        <w:rPr>
          <w:sz w:val="28"/>
          <w:szCs w:val="28"/>
        </w:rPr>
        <w:tab/>
      </w:r>
      <w:r>
        <w:rPr>
          <w:sz w:val="28"/>
          <w:szCs w:val="28"/>
        </w:rPr>
        <w:tab/>
        <w:t>= 1’b0;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start </w:t>
      </w:r>
      <w:r>
        <w:rPr>
          <w:sz w:val="28"/>
          <w:szCs w:val="28"/>
        </w:rPr>
        <w:tab/>
      </w:r>
      <w:r>
        <w:rPr>
          <w:sz w:val="28"/>
          <w:szCs w:val="28"/>
        </w:rPr>
        <w:tab/>
      </w:r>
      <w:r>
        <w:rPr>
          <w:sz w:val="28"/>
          <w:szCs w:val="28"/>
        </w:rPr>
        <w:tab/>
        <w:t>= 0;</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Reg</w:t>
      </w:r>
      <w:proofErr w:type="spellEnd"/>
      <w:r>
        <w:rPr>
          <w:sz w:val="28"/>
          <w:szCs w:val="28"/>
        </w:rPr>
        <w:t xml:space="preserve"> </w:t>
      </w:r>
      <w:proofErr w:type="spellStart"/>
      <w:r>
        <w:rPr>
          <w:sz w:val="28"/>
          <w:szCs w:val="28"/>
        </w:rPr>
        <w:t>write_ack</w:t>
      </w:r>
      <w:proofErr w:type="spellEnd"/>
      <w:r>
        <w:rPr>
          <w:sz w:val="28"/>
          <w:szCs w:val="28"/>
        </w:rPr>
        <w:tab/>
      </w:r>
      <w:r>
        <w:rPr>
          <w:sz w:val="28"/>
          <w:szCs w:val="28"/>
        </w:rPr>
        <w:tab/>
      </w:r>
      <w:r>
        <w:rPr>
          <w:sz w:val="28"/>
          <w:szCs w:val="28"/>
        </w:rPr>
        <w:tab/>
        <w:t>= 0;</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Assign SDA = (</w:t>
      </w:r>
      <w:proofErr w:type="spellStart"/>
      <w:r>
        <w:rPr>
          <w:sz w:val="28"/>
          <w:szCs w:val="28"/>
        </w:rPr>
        <w:t>write_ack</w:t>
      </w:r>
      <w:proofErr w:type="spellEnd"/>
      <w:r>
        <w:rPr>
          <w:sz w:val="28"/>
          <w:szCs w:val="28"/>
        </w:rPr>
        <w:t xml:space="preserve"> == 1) ? 0 : ‘b1z;</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Always @(negedge SDA) begin</w:t>
      </w:r>
    </w:p>
    <w:p w:rsidR="003F21A9" w:rsidRDefault="003F21A9">
      <w:pPr>
        <w:pStyle w:val="ListParagraph"/>
        <w:numPr>
          <w:ilvl w:val="0"/>
          <w:numId w:val="1"/>
        </w:numPr>
        <w:jc w:val="left"/>
        <w:rPr>
          <w:sz w:val="28"/>
          <w:szCs w:val="28"/>
        </w:rPr>
      </w:pPr>
      <w:r>
        <w:rPr>
          <w:sz w:val="28"/>
          <w:szCs w:val="28"/>
        </w:rPr>
        <w:t xml:space="preserve">    If ((start == 0) &amp;&amp; (SCL == 1)) </w:t>
      </w:r>
    </w:p>
    <w:p w:rsidR="003F21A9" w:rsidRDefault="003F21A9">
      <w:pPr>
        <w:pStyle w:val="ListParagraph"/>
        <w:numPr>
          <w:ilvl w:val="0"/>
          <w:numId w:val="1"/>
        </w:numPr>
        <w:jc w:val="left"/>
        <w:rPr>
          <w:sz w:val="28"/>
          <w:szCs w:val="28"/>
        </w:rPr>
      </w:pPr>
      <w:r>
        <w:rPr>
          <w:sz w:val="28"/>
          <w:szCs w:val="28"/>
        </w:rPr>
        <w:t xml:space="preserve">    Begin</w:t>
      </w:r>
    </w:p>
    <w:p w:rsidR="003F21A9" w:rsidRDefault="003F21A9">
      <w:pPr>
        <w:pStyle w:val="ListParagraph"/>
        <w:numPr>
          <w:ilvl w:val="0"/>
          <w:numId w:val="1"/>
        </w:numPr>
        <w:jc w:val="left"/>
        <w:rPr>
          <w:sz w:val="28"/>
          <w:szCs w:val="28"/>
        </w:rPr>
      </w:pPr>
      <w:r>
        <w:rPr>
          <w:sz w:val="28"/>
          <w:szCs w:val="28"/>
        </w:rPr>
        <w:tab/>
      </w:r>
      <w:r>
        <w:rPr>
          <w:sz w:val="28"/>
          <w:szCs w:val="28"/>
        </w:rPr>
        <w:tab/>
        <w:t>Start &lt;= 1;</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addressCounter</w:t>
      </w:r>
      <w:proofErr w:type="spellEnd"/>
      <w:r>
        <w:rPr>
          <w:sz w:val="28"/>
          <w:szCs w:val="28"/>
        </w:rPr>
        <w:t xml:space="preserve"> &lt;= 0;</w:t>
      </w:r>
    </w:p>
    <w:p w:rsidR="003F21A9" w:rsidRDefault="003F21A9">
      <w:pPr>
        <w:pStyle w:val="ListParagraph"/>
        <w:numPr>
          <w:ilvl w:val="0"/>
          <w:numId w:val="1"/>
        </w:numPr>
        <w:jc w:val="left"/>
        <w:rPr>
          <w:sz w:val="28"/>
          <w:szCs w:val="28"/>
        </w:rPr>
      </w:pPr>
      <w:r>
        <w:rPr>
          <w:sz w:val="28"/>
          <w:szCs w:val="28"/>
        </w:rPr>
        <w:t xml:space="preserve">      </w:t>
      </w:r>
      <w:r>
        <w:rPr>
          <w:sz w:val="28"/>
          <w:szCs w:val="28"/>
        </w:rPr>
        <w:tab/>
      </w:r>
      <w:proofErr w:type="spellStart"/>
      <w:r>
        <w:rPr>
          <w:sz w:val="28"/>
          <w:szCs w:val="28"/>
        </w:rPr>
        <w:t>dataCounter</w:t>
      </w:r>
      <w:proofErr w:type="spellEnd"/>
      <w:r>
        <w:rPr>
          <w:sz w:val="28"/>
          <w:szCs w:val="28"/>
        </w:rPr>
        <w:t xml:space="preserve"> &lt;= 0;</w:t>
      </w:r>
    </w:p>
    <w:p w:rsidR="003F21A9" w:rsidRDefault="003F21A9">
      <w:pPr>
        <w:pStyle w:val="ListParagraph"/>
        <w:numPr>
          <w:ilvl w:val="0"/>
          <w:numId w:val="1"/>
        </w:numPr>
        <w:jc w:val="left"/>
        <w:rPr>
          <w:sz w:val="28"/>
          <w:szCs w:val="28"/>
        </w:rPr>
      </w:pPr>
      <w:r>
        <w:rPr>
          <w:sz w:val="28"/>
          <w:szCs w:val="28"/>
        </w:rPr>
        <w:tab/>
        <w:t>End</w:t>
      </w:r>
    </w:p>
    <w:p w:rsidR="003F21A9" w:rsidRDefault="003F21A9">
      <w:pPr>
        <w:pStyle w:val="ListParagraph"/>
        <w:numPr>
          <w:ilvl w:val="0"/>
          <w:numId w:val="1"/>
        </w:numPr>
        <w:jc w:val="left"/>
        <w:rPr>
          <w:sz w:val="28"/>
          <w:szCs w:val="28"/>
        </w:rPr>
      </w:pPr>
      <w:r>
        <w:rPr>
          <w:sz w:val="28"/>
          <w:szCs w:val="28"/>
        </w:rPr>
        <w:t xml:space="preserve">  End</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Always @(posedge SDA) begin</w:t>
      </w:r>
    </w:p>
    <w:p w:rsidR="003F21A9" w:rsidRDefault="003F21A9">
      <w:pPr>
        <w:pStyle w:val="ListParagraph"/>
        <w:numPr>
          <w:ilvl w:val="0"/>
          <w:numId w:val="1"/>
        </w:numPr>
        <w:jc w:val="left"/>
        <w:rPr>
          <w:sz w:val="28"/>
          <w:szCs w:val="28"/>
        </w:rPr>
      </w:pPr>
      <w:r>
        <w:rPr>
          <w:sz w:val="28"/>
          <w:szCs w:val="28"/>
        </w:rPr>
        <w:t xml:space="preserve">    If (state == DATA_ACK &amp;&amp; SCL == 1)</w:t>
      </w:r>
    </w:p>
    <w:p w:rsidR="003F21A9" w:rsidRDefault="003F21A9">
      <w:pPr>
        <w:pStyle w:val="ListParagraph"/>
        <w:numPr>
          <w:ilvl w:val="0"/>
          <w:numId w:val="1"/>
        </w:numPr>
        <w:jc w:val="left"/>
        <w:rPr>
          <w:sz w:val="28"/>
          <w:szCs w:val="28"/>
        </w:rPr>
      </w:pPr>
      <w:r>
        <w:rPr>
          <w:sz w:val="28"/>
          <w:szCs w:val="28"/>
        </w:rPr>
        <w:t xml:space="preserve">      Begin</w:t>
      </w:r>
    </w:p>
    <w:p w:rsidR="003F21A9" w:rsidRDefault="003F21A9">
      <w:pPr>
        <w:pStyle w:val="ListParagraph"/>
        <w:numPr>
          <w:ilvl w:val="0"/>
          <w:numId w:val="1"/>
        </w:numPr>
        <w:jc w:val="left"/>
        <w:rPr>
          <w:sz w:val="28"/>
          <w:szCs w:val="28"/>
        </w:rPr>
      </w:pPr>
      <w:r>
        <w:rPr>
          <w:sz w:val="28"/>
          <w:szCs w:val="28"/>
        </w:rPr>
        <w:t xml:space="preserve">        Start &lt;= 0;</w:t>
      </w:r>
    </w:p>
    <w:p w:rsidR="003F21A9" w:rsidRDefault="003F21A9">
      <w:pPr>
        <w:pStyle w:val="ListParagraph"/>
        <w:numPr>
          <w:ilvl w:val="0"/>
          <w:numId w:val="1"/>
        </w:numPr>
        <w:jc w:val="left"/>
        <w:rPr>
          <w:sz w:val="28"/>
          <w:szCs w:val="28"/>
        </w:rPr>
      </w:pPr>
      <w:r>
        <w:rPr>
          <w:sz w:val="28"/>
          <w:szCs w:val="28"/>
        </w:rPr>
        <w:tab/>
      </w:r>
      <w:r>
        <w:rPr>
          <w:sz w:val="28"/>
          <w:szCs w:val="28"/>
        </w:rPr>
        <w:tab/>
        <w:t>State &lt;= READ_ADDRESS;</w:t>
      </w:r>
    </w:p>
    <w:p w:rsidR="003F21A9" w:rsidRDefault="003F21A9">
      <w:pPr>
        <w:pStyle w:val="ListParagraph"/>
        <w:numPr>
          <w:ilvl w:val="0"/>
          <w:numId w:val="1"/>
        </w:numPr>
        <w:jc w:val="left"/>
        <w:rPr>
          <w:sz w:val="28"/>
          <w:szCs w:val="28"/>
        </w:rPr>
      </w:pPr>
      <w:r>
        <w:rPr>
          <w:sz w:val="28"/>
          <w:szCs w:val="28"/>
        </w:rPr>
        <w:tab/>
        <w:t xml:space="preserve">  End</w:t>
      </w:r>
    </w:p>
    <w:p w:rsidR="003F21A9" w:rsidRDefault="003F21A9">
      <w:pPr>
        <w:pStyle w:val="ListParagraph"/>
        <w:numPr>
          <w:ilvl w:val="0"/>
          <w:numId w:val="1"/>
        </w:numPr>
        <w:jc w:val="left"/>
        <w:rPr>
          <w:sz w:val="28"/>
          <w:szCs w:val="28"/>
        </w:rPr>
      </w:pPr>
      <w:r>
        <w:rPr>
          <w:sz w:val="28"/>
          <w:szCs w:val="28"/>
        </w:rPr>
        <w:tab/>
        <w:t>End</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Always @(posedge SCL)</w:t>
      </w:r>
    </w:p>
    <w:p w:rsidR="003F21A9" w:rsidRDefault="003F21A9">
      <w:pPr>
        <w:pStyle w:val="ListParagraph"/>
        <w:numPr>
          <w:ilvl w:val="0"/>
          <w:numId w:val="1"/>
        </w:numPr>
        <w:jc w:val="left"/>
        <w:rPr>
          <w:sz w:val="28"/>
          <w:szCs w:val="28"/>
        </w:rPr>
      </w:pPr>
      <w:r>
        <w:rPr>
          <w:sz w:val="28"/>
          <w:szCs w:val="28"/>
        </w:rPr>
        <w:t xml:space="preserve">    Begin</w:t>
      </w:r>
    </w:p>
    <w:p w:rsidR="003F21A9" w:rsidRDefault="003F21A9">
      <w:pPr>
        <w:pStyle w:val="ListParagraph"/>
        <w:numPr>
          <w:ilvl w:val="0"/>
          <w:numId w:val="1"/>
        </w:numPr>
        <w:jc w:val="left"/>
        <w:rPr>
          <w:sz w:val="28"/>
          <w:szCs w:val="28"/>
        </w:rPr>
      </w:pPr>
      <w:r>
        <w:rPr>
          <w:sz w:val="28"/>
          <w:szCs w:val="28"/>
        </w:rPr>
        <w:t xml:space="preserve">    </w:t>
      </w:r>
      <w:r>
        <w:rPr>
          <w:sz w:val="28"/>
          <w:szCs w:val="28"/>
        </w:rPr>
        <w:tab/>
        <w:t>If (start == 1)</w:t>
      </w:r>
    </w:p>
    <w:p w:rsidR="003F21A9" w:rsidRDefault="003F21A9">
      <w:pPr>
        <w:pStyle w:val="ListParagraph"/>
        <w:numPr>
          <w:ilvl w:val="0"/>
          <w:numId w:val="1"/>
        </w:numPr>
        <w:jc w:val="left"/>
        <w:rPr>
          <w:sz w:val="28"/>
          <w:szCs w:val="28"/>
        </w:rPr>
      </w:pPr>
      <w:r>
        <w:rPr>
          <w:sz w:val="28"/>
          <w:szCs w:val="28"/>
        </w:rPr>
        <w:t xml:space="preserve">    </w:t>
      </w:r>
      <w:r>
        <w:rPr>
          <w:sz w:val="28"/>
          <w:szCs w:val="28"/>
        </w:rPr>
        <w:tab/>
        <w:t>Begin</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Case (state)</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READ_ADDRESS: </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Begin</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w:t>
      </w:r>
      <w:proofErr w:type="spellStart"/>
      <w:r>
        <w:rPr>
          <w:sz w:val="28"/>
          <w:szCs w:val="28"/>
        </w:rPr>
        <w:t>Addr</w:t>
      </w:r>
      <w:proofErr w:type="spellEnd"/>
      <w:r>
        <w:rPr>
          <w:sz w:val="28"/>
          <w:szCs w:val="28"/>
        </w:rPr>
        <w:t>[</w:t>
      </w:r>
      <w:proofErr w:type="spellStart"/>
      <w:r>
        <w:rPr>
          <w:sz w:val="28"/>
          <w:szCs w:val="28"/>
        </w:rPr>
        <w:t>addressCounter</w:t>
      </w:r>
      <w:proofErr w:type="spellEnd"/>
      <w:r>
        <w:rPr>
          <w:sz w:val="28"/>
          <w:szCs w:val="28"/>
        </w:rPr>
        <w:t>] &lt;= SDA;</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w:t>
      </w:r>
      <w:proofErr w:type="spellStart"/>
      <w:r>
        <w:rPr>
          <w:sz w:val="28"/>
          <w:szCs w:val="28"/>
        </w:rPr>
        <w:t>addressCounter</w:t>
      </w:r>
      <w:proofErr w:type="spellEnd"/>
      <w:r>
        <w:rPr>
          <w:sz w:val="28"/>
          <w:szCs w:val="28"/>
        </w:rPr>
        <w:t xml:space="preserve"> &lt;= </w:t>
      </w:r>
      <w:proofErr w:type="spellStart"/>
      <w:r>
        <w:rPr>
          <w:sz w:val="28"/>
          <w:szCs w:val="28"/>
        </w:rPr>
        <w:t>addressCounter</w:t>
      </w:r>
      <w:proofErr w:type="spellEnd"/>
      <w:r>
        <w:rPr>
          <w:sz w:val="28"/>
          <w:szCs w:val="28"/>
        </w:rPr>
        <w:t xml:space="preserve"> + 1;</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If (</w:t>
      </w:r>
      <w:proofErr w:type="spellStart"/>
      <w:r>
        <w:rPr>
          <w:sz w:val="28"/>
          <w:szCs w:val="28"/>
        </w:rPr>
        <w:t>addressCounter</w:t>
      </w:r>
      <w:proofErr w:type="spellEnd"/>
      <w:r>
        <w:rPr>
          <w:sz w:val="28"/>
          <w:szCs w:val="28"/>
        </w:rPr>
        <w:t xml:space="preserve"> == 6) </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Begin</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State &lt;= READ_WRITE;</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End</w:t>
      </w:r>
    </w:p>
    <w:p w:rsidR="003F21A9" w:rsidRDefault="003F21A9">
      <w:pPr>
        <w:pStyle w:val="ListParagraph"/>
        <w:numPr>
          <w:ilvl w:val="0"/>
          <w:numId w:val="1"/>
        </w:numPr>
        <w:jc w:val="left"/>
        <w:rPr>
          <w:sz w:val="28"/>
          <w:szCs w:val="28"/>
        </w:rPr>
      </w:pPr>
      <w:r>
        <w:rPr>
          <w:sz w:val="28"/>
          <w:szCs w:val="28"/>
        </w:rPr>
        <w:lastRenderedPageBreak/>
        <w:t xml:space="preserve">     </w:t>
      </w:r>
      <w:r>
        <w:rPr>
          <w:sz w:val="28"/>
          <w:szCs w:val="28"/>
        </w:rPr>
        <w:tab/>
        <w:t xml:space="preserve">     End</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READ_WRITE:</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Begin</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readWrite</w:t>
      </w:r>
      <w:proofErr w:type="spellEnd"/>
      <w:r>
        <w:rPr>
          <w:sz w:val="28"/>
          <w:szCs w:val="28"/>
        </w:rPr>
        <w:t xml:space="preserve"> &lt;= SDA;</w:t>
      </w:r>
    </w:p>
    <w:p w:rsidR="003F21A9" w:rsidRDefault="003F21A9">
      <w:pPr>
        <w:pStyle w:val="ListParagraph"/>
        <w:numPr>
          <w:ilvl w:val="0"/>
          <w:numId w:val="1"/>
        </w:numPr>
        <w:jc w:val="left"/>
        <w:rPr>
          <w:sz w:val="28"/>
          <w:szCs w:val="28"/>
        </w:rPr>
      </w:pPr>
      <w:r>
        <w:rPr>
          <w:sz w:val="28"/>
          <w:szCs w:val="28"/>
        </w:rPr>
        <w:t xml:space="preserve">              </w:t>
      </w:r>
      <w:r>
        <w:rPr>
          <w:sz w:val="28"/>
          <w:szCs w:val="28"/>
        </w:rPr>
        <w:tab/>
        <w:t>State &lt;= ADDRESS_ACK;</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End</w:t>
      </w:r>
    </w:p>
    <w:p w:rsidR="003F21A9" w:rsidRDefault="003F21A9">
      <w:pPr>
        <w:pStyle w:val="ListParagraph"/>
        <w:numPr>
          <w:ilvl w:val="0"/>
          <w:numId w:val="1"/>
        </w:numPr>
        <w:jc w:val="left"/>
        <w:rPr>
          <w:sz w:val="28"/>
          <w:szCs w:val="28"/>
        </w:rPr>
      </w:pPr>
      <w:r>
        <w:rPr>
          <w:sz w:val="28"/>
          <w:szCs w:val="28"/>
        </w:rPr>
        <w:t xml:space="preserve">            ADDRESS_ACK:</w:t>
      </w:r>
    </w:p>
    <w:p w:rsidR="003F21A9" w:rsidRDefault="003F21A9">
      <w:pPr>
        <w:pStyle w:val="ListParagraph"/>
        <w:numPr>
          <w:ilvl w:val="0"/>
          <w:numId w:val="1"/>
        </w:numPr>
        <w:jc w:val="left"/>
        <w:rPr>
          <w:sz w:val="28"/>
          <w:szCs w:val="28"/>
        </w:rPr>
      </w:pPr>
      <w:r>
        <w:rPr>
          <w:sz w:val="28"/>
          <w:szCs w:val="28"/>
        </w:rPr>
        <w:t xml:space="preserve">              Begin</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Write_ack</w:t>
      </w:r>
      <w:proofErr w:type="spellEnd"/>
      <w:r>
        <w:rPr>
          <w:sz w:val="28"/>
          <w:szCs w:val="28"/>
        </w:rPr>
        <w:t xml:space="preserve"> &lt;= 1;</w:t>
      </w:r>
    </w:p>
    <w:p w:rsidR="003F21A9" w:rsidRDefault="003F21A9">
      <w:pPr>
        <w:pStyle w:val="ListParagraph"/>
        <w:numPr>
          <w:ilvl w:val="0"/>
          <w:numId w:val="1"/>
        </w:numPr>
        <w:jc w:val="left"/>
        <w:rPr>
          <w:sz w:val="28"/>
          <w:szCs w:val="28"/>
        </w:rPr>
      </w:pPr>
      <w:r>
        <w:rPr>
          <w:sz w:val="28"/>
          <w:szCs w:val="28"/>
        </w:rPr>
        <w:t xml:space="preserve">                State &lt;= DATA;</w:t>
      </w:r>
    </w:p>
    <w:p w:rsidR="003F21A9" w:rsidRDefault="003F21A9">
      <w:pPr>
        <w:pStyle w:val="ListParagraph"/>
        <w:numPr>
          <w:ilvl w:val="0"/>
          <w:numId w:val="1"/>
        </w:numPr>
        <w:jc w:val="left"/>
        <w:rPr>
          <w:sz w:val="28"/>
          <w:szCs w:val="28"/>
        </w:rPr>
      </w:pPr>
      <w:r>
        <w:rPr>
          <w:sz w:val="28"/>
          <w:szCs w:val="28"/>
        </w:rPr>
        <w:t xml:space="preserve">              End</w:t>
      </w:r>
    </w:p>
    <w:p w:rsidR="003F21A9" w:rsidRDefault="003F21A9">
      <w:pPr>
        <w:pStyle w:val="ListParagraph"/>
        <w:numPr>
          <w:ilvl w:val="0"/>
          <w:numId w:val="1"/>
        </w:numPr>
        <w:jc w:val="left"/>
        <w:rPr>
          <w:sz w:val="28"/>
          <w:szCs w:val="28"/>
        </w:rPr>
      </w:pPr>
      <w:r>
        <w:rPr>
          <w:sz w:val="28"/>
          <w:szCs w:val="28"/>
        </w:rPr>
        <w:t xml:space="preserve">            DATA:</w:t>
      </w:r>
    </w:p>
    <w:p w:rsidR="003F21A9" w:rsidRDefault="003F21A9">
      <w:pPr>
        <w:pStyle w:val="ListParagraph"/>
        <w:numPr>
          <w:ilvl w:val="0"/>
          <w:numId w:val="1"/>
        </w:numPr>
        <w:jc w:val="left"/>
        <w:rPr>
          <w:sz w:val="28"/>
          <w:szCs w:val="28"/>
        </w:rPr>
      </w:pPr>
      <w:r>
        <w:rPr>
          <w:sz w:val="28"/>
          <w:szCs w:val="28"/>
        </w:rPr>
        <w:t xml:space="preserve">              Begin</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Write_ack</w:t>
      </w:r>
      <w:proofErr w:type="spellEnd"/>
      <w:r>
        <w:rPr>
          <w:sz w:val="28"/>
          <w:szCs w:val="28"/>
        </w:rPr>
        <w:t xml:space="preserve"> &lt;= 0;</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r>
        <w:rPr>
          <w:sz w:val="28"/>
          <w:szCs w:val="28"/>
        </w:rPr>
        <w:t xml:space="preserve">                Data[</w:t>
      </w:r>
      <w:proofErr w:type="spellStart"/>
      <w:r>
        <w:rPr>
          <w:sz w:val="28"/>
          <w:szCs w:val="28"/>
        </w:rPr>
        <w:t>dataCounter</w:t>
      </w:r>
      <w:proofErr w:type="spellEnd"/>
      <w:r>
        <w:rPr>
          <w:sz w:val="28"/>
          <w:szCs w:val="28"/>
        </w:rPr>
        <w:t>] &lt;= SDA;</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w:t>
      </w:r>
      <w:proofErr w:type="spellStart"/>
      <w:r>
        <w:rPr>
          <w:sz w:val="28"/>
          <w:szCs w:val="28"/>
        </w:rPr>
        <w:t>dataCounter</w:t>
      </w:r>
      <w:proofErr w:type="spellEnd"/>
      <w:r>
        <w:rPr>
          <w:sz w:val="28"/>
          <w:szCs w:val="28"/>
        </w:rPr>
        <w:t xml:space="preserve"> &lt;= </w:t>
      </w:r>
      <w:proofErr w:type="spellStart"/>
      <w:r>
        <w:rPr>
          <w:sz w:val="28"/>
          <w:szCs w:val="28"/>
        </w:rPr>
        <w:t>dataCounter</w:t>
      </w:r>
      <w:proofErr w:type="spellEnd"/>
      <w:r>
        <w:rPr>
          <w:sz w:val="28"/>
          <w:szCs w:val="28"/>
        </w:rPr>
        <w:t xml:space="preserve"> + 1;</w:t>
      </w:r>
    </w:p>
    <w:p w:rsidR="003F21A9" w:rsidRDefault="003F21A9">
      <w:pPr>
        <w:pStyle w:val="ListParagraph"/>
        <w:numPr>
          <w:ilvl w:val="0"/>
          <w:numId w:val="1"/>
        </w:numPr>
        <w:jc w:val="left"/>
        <w:rPr>
          <w:sz w:val="28"/>
          <w:szCs w:val="28"/>
        </w:rPr>
      </w:pPr>
      <w:r>
        <w:rPr>
          <w:sz w:val="28"/>
          <w:szCs w:val="28"/>
        </w:rPr>
        <w:t xml:space="preserve">                If (</w:t>
      </w:r>
      <w:proofErr w:type="spellStart"/>
      <w:r>
        <w:rPr>
          <w:sz w:val="28"/>
          <w:szCs w:val="28"/>
        </w:rPr>
        <w:t>dataCounter</w:t>
      </w:r>
      <w:proofErr w:type="spellEnd"/>
      <w:r>
        <w:rPr>
          <w:sz w:val="28"/>
          <w:szCs w:val="28"/>
        </w:rPr>
        <w:t xml:space="preserve"> == 8) </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Begin</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State &lt;= DATA_ACK;</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Write_ack</w:t>
      </w:r>
      <w:proofErr w:type="spellEnd"/>
      <w:r>
        <w:rPr>
          <w:sz w:val="28"/>
          <w:szCs w:val="28"/>
        </w:rPr>
        <w:t xml:space="preserve"> &lt;= 1;</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End</w:t>
      </w:r>
    </w:p>
    <w:p w:rsidR="003F21A9" w:rsidRDefault="003F21A9">
      <w:pPr>
        <w:pStyle w:val="ListParagraph"/>
        <w:numPr>
          <w:ilvl w:val="0"/>
          <w:numId w:val="1"/>
        </w:numPr>
        <w:jc w:val="left"/>
        <w:rPr>
          <w:sz w:val="28"/>
          <w:szCs w:val="28"/>
        </w:rPr>
      </w:pPr>
      <w:r>
        <w:rPr>
          <w:sz w:val="28"/>
          <w:szCs w:val="28"/>
        </w:rPr>
        <w:t xml:space="preserve">              End</w:t>
      </w:r>
    </w:p>
    <w:p w:rsidR="003F21A9" w:rsidRDefault="003F21A9">
      <w:pPr>
        <w:pStyle w:val="ListParagraph"/>
        <w:numPr>
          <w:ilvl w:val="0"/>
          <w:numId w:val="1"/>
        </w:numPr>
        <w:jc w:val="left"/>
        <w:rPr>
          <w:sz w:val="28"/>
          <w:szCs w:val="28"/>
        </w:rPr>
      </w:pPr>
      <w:r>
        <w:rPr>
          <w:sz w:val="28"/>
          <w:szCs w:val="28"/>
        </w:rPr>
        <w:t xml:space="preserve">            DATA_ACK:</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Begin</w:t>
      </w:r>
    </w:p>
    <w:p w:rsidR="003F21A9" w:rsidRDefault="003F21A9">
      <w:pPr>
        <w:pStyle w:val="ListParagraph"/>
        <w:numPr>
          <w:ilvl w:val="0"/>
          <w:numId w:val="1"/>
        </w:numPr>
        <w:jc w:val="left"/>
        <w:rPr>
          <w:sz w:val="28"/>
          <w:szCs w:val="28"/>
        </w:rPr>
      </w:pPr>
      <w:r>
        <w:rPr>
          <w:sz w:val="28"/>
          <w:szCs w:val="28"/>
        </w:rPr>
        <w:t xml:space="preserve">               </w:t>
      </w:r>
      <w:proofErr w:type="spellStart"/>
      <w:r>
        <w:rPr>
          <w:sz w:val="28"/>
          <w:szCs w:val="28"/>
        </w:rPr>
        <w:t>Write_ack</w:t>
      </w:r>
      <w:proofErr w:type="spellEnd"/>
      <w:r>
        <w:rPr>
          <w:sz w:val="28"/>
          <w:szCs w:val="28"/>
        </w:rPr>
        <w:t xml:space="preserve"> &lt;= 0;</w:t>
      </w:r>
    </w:p>
    <w:p w:rsidR="003F21A9" w:rsidRDefault="003F21A9">
      <w:pPr>
        <w:pStyle w:val="ListParagraph"/>
        <w:numPr>
          <w:ilvl w:val="0"/>
          <w:numId w:val="1"/>
        </w:numPr>
        <w:jc w:val="left"/>
        <w:rPr>
          <w:sz w:val="28"/>
          <w:szCs w:val="28"/>
        </w:rPr>
      </w:pPr>
      <w:r>
        <w:rPr>
          <w:sz w:val="28"/>
          <w:szCs w:val="28"/>
        </w:rPr>
        <w:t xml:space="preserve">               State &lt;= STOP;</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End</w:t>
      </w:r>
    </w:p>
    <w:p w:rsidR="003F21A9" w:rsidRDefault="003F21A9">
      <w:pPr>
        <w:pStyle w:val="ListParagraph"/>
        <w:numPr>
          <w:ilvl w:val="0"/>
          <w:numId w:val="1"/>
        </w:numPr>
        <w:jc w:val="left"/>
        <w:rPr>
          <w:sz w:val="28"/>
          <w:szCs w:val="28"/>
        </w:rPr>
      </w:pPr>
      <w:r>
        <w:rPr>
          <w:sz w:val="28"/>
          <w:szCs w:val="28"/>
        </w:rPr>
        <w:t xml:space="preserve">            STOP:</w:t>
      </w:r>
    </w:p>
    <w:p w:rsidR="003F21A9" w:rsidRDefault="003F21A9">
      <w:pPr>
        <w:pStyle w:val="ListParagraph"/>
        <w:numPr>
          <w:ilvl w:val="0"/>
          <w:numId w:val="1"/>
        </w:numPr>
        <w:jc w:val="left"/>
        <w:rPr>
          <w:sz w:val="28"/>
          <w:szCs w:val="28"/>
        </w:rPr>
      </w:pPr>
      <w:r>
        <w:rPr>
          <w:sz w:val="28"/>
          <w:szCs w:val="28"/>
        </w:rPr>
        <w:t xml:space="preserve">              Begin</w:t>
      </w:r>
    </w:p>
    <w:p w:rsidR="003F21A9" w:rsidRDefault="003F21A9">
      <w:pPr>
        <w:pStyle w:val="ListParagraph"/>
        <w:numPr>
          <w:ilvl w:val="0"/>
          <w:numId w:val="1"/>
        </w:numPr>
        <w:jc w:val="left"/>
        <w:rPr>
          <w:sz w:val="28"/>
          <w:szCs w:val="28"/>
        </w:rPr>
      </w:pPr>
      <w:r>
        <w:rPr>
          <w:sz w:val="28"/>
          <w:szCs w:val="28"/>
        </w:rPr>
        <w:t xml:space="preserve">                Start &lt;= 0;</w:t>
      </w:r>
    </w:p>
    <w:p w:rsidR="003F21A9" w:rsidRDefault="003F21A9">
      <w:pPr>
        <w:pStyle w:val="ListParagraph"/>
        <w:numPr>
          <w:ilvl w:val="0"/>
          <w:numId w:val="1"/>
        </w:numPr>
        <w:jc w:val="left"/>
        <w:rPr>
          <w:sz w:val="28"/>
          <w:szCs w:val="28"/>
        </w:rPr>
      </w:pPr>
      <w:r>
        <w:rPr>
          <w:sz w:val="28"/>
          <w:szCs w:val="28"/>
        </w:rPr>
        <w:t xml:space="preserve">                State &lt;= READ_ADDRESS;</w:t>
      </w:r>
    </w:p>
    <w:p w:rsidR="003F21A9" w:rsidRDefault="003F21A9">
      <w:pPr>
        <w:pStyle w:val="ListParagraph"/>
        <w:numPr>
          <w:ilvl w:val="0"/>
          <w:numId w:val="1"/>
        </w:numPr>
        <w:jc w:val="left"/>
        <w:rPr>
          <w:sz w:val="28"/>
          <w:szCs w:val="28"/>
        </w:rPr>
      </w:pPr>
      <w:r>
        <w:rPr>
          <w:sz w:val="28"/>
          <w:szCs w:val="28"/>
        </w:rPr>
        <w:t xml:space="preserve">              End</w:t>
      </w:r>
    </w:p>
    <w:p w:rsidR="003F21A9" w:rsidRDefault="003F21A9">
      <w:pPr>
        <w:pStyle w:val="ListParagraph"/>
        <w:numPr>
          <w:ilvl w:val="0"/>
          <w:numId w:val="1"/>
        </w:numPr>
        <w:jc w:val="left"/>
        <w:rPr>
          <w:sz w:val="28"/>
          <w:szCs w:val="28"/>
        </w:rPr>
      </w:pPr>
      <w:r>
        <w:rPr>
          <w:sz w:val="28"/>
          <w:szCs w:val="28"/>
        </w:rPr>
        <w:t xml:space="preserve">    </w:t>
      </w:r>
      <w:r>
        <w:rPr>
          <w:sz w:val="28"/>
          <w:szCs w:val="28"/>
        </w:rPr>
        <w:tab/>
        <w:t xml:space="preserve">  </w:t>
      </w:r>
      <w:proofErr w:type="spellStart"/>
      <w:r>
        <w:rPr>
          <w:sz w:val="28"/>
          <w:szCs w:val="28"/>
        </w:rPr>
        <w:t>Endcase</w:t>
      </w:r>
      <w:proofErr w:type="spellEnd"/>
    </w:p>
    <w:p w:rsidR="003F21A9" w:rsidRDefault="003F21A9">
      <w:pPr>
        <w:pStyle w:val="ListParagraph"/>
        <w:numPr>
          <w:ilvl w:val="0"/>
          <w:numId w:val="1"/>
        </w:numPr>
        <w:jc w:val="left"/>
        <w:rPr>
          <w:sz w:val="28"/>
          <w:szCs w:val="28"/>
        </w:rPr>
      </w:pPr>
      <w:r>
        <w:rPr>
          <w:sz w:val="28"/>
          <w:szCs w:val="28"/>
        </w:rPr>
        <w:t xml:space="preserve">    </w:t>
      </w:r>
      <w:r>
        <w:rPr>
          <w:sz w:val="28"/>
          <w:szCs w:val="28"/>
        </w:rPr>
        <w:tab/>
        <w:t>End</w:t>
      </w:r>
    </w:p>
    <w:p w:rsidR="003F21A9" w:rsidRDefault="003F21A9">
      <w:pPr>
        <w:pStyle w:val="ListParagraph"/>
        <w:numPr>
          <w:ilvl w:val="0"/>
          <w:numId w:val="1"/>
        </w:numPr>
        <w:jc w:val="left"/>
        <w:rPr>
          <w:sz w:val="28"/>
          <w:szCs w:val="28"/>
        </w:rPr>
      </w:pPr>
      <w:r>
        <w:rPr>
          <w:sz w:val="28"/>
          <w:szCs w:val="28"/>
        </w:rPr>
        <w:t xml:space="preserve">    End</w:t>
      </w:r>
    </w:p>
    <w:p w:rsidR="003F21A9" w:rsidRDefault="003F21A9">
      <w:pPr>
        <w:pStyle w:val="ListParagraph"/>
        <w:numPr>
          <w:ilvl w:val="0"/>
          <w:numId w:val="1"/>
        </w:numPr>
        <w:jc w:val="left"/>
        <w:rPr>
          <w:sz w:val="28"/>
          <w:szCs w:val="28"/>
        </w:rPr>
      </w:pPr>
      <w:r>
        <w:rPr>
          <w:sz w:val="28"/>
          <w:szCs w:val="28"/>
        </w:rPr>
        <w:lastRenderedPageBreak/>
        <w:t xml:space="preserve">    </w:t>
      </w:r>
    </w:p>
    <w:p w:rsidR="003F21A9" w:rsidRDefault="003F21A9">
      <w:pPr>
        <w:pStyle w:val="ListParagraph"/>
        <w:numPr>
          <w:ilvl w:val="0"/>
          <w:numId w:val="1"/>
        </w:numPr>
        <w:jc w:val="left"/>
        <w:rPr>
          <w:sz w:val="28"/>
          <w:szCs w:val="28"/>
        </w:rPr>
      </w:pPr>
      <w:r>
        <w:rPr>
          <w:sz w:val="28"/>
          <w:szCs w:val="28"/>
        </w:rPr>
        <w:t xml:space="preserve">  </w:t>
      </w:r>
    </w:p>
    <w:p w:rsidR="003F21A9" w:rsidRDefault="003F21A9">
      <w:pPr>
        <w:pStyle w:val="ListParagraph"/>
        <w:numPr>
          <w:ilvl w:val="0"/>
          <w:numId w:val="1"/>
        </w:numPr>
        <w:jc w:val="left"/>
        <w:rPr>
          <w:sz w:val="28"/>
          <w:szCs w:val="28"/>
        </w:rPr>
      </w:pPr>
      <w:proofErr w:type="spellStart"/>
      <w:r>
        <w:rPr>
          <w:sz w:val="28"/>
          <w:szCs w:val="28"/>
        </w:rPr>
        <w:t>Endmodule</w:t>
      </w:r>
      <w:proofErr w:type="spellEnd"/>
    </w:p>
    <w:p w:rsidR="0001770E" w:rsidRDefault="00E53402">
      <w:pPr>
        <w:rPr>
          <w:b/>
          <w:bCs/>
          <w:sz w:val="44"/>
          <w:szCs w:val="44"/>
        </w:rPr>
      </w:pPr>
      <w:r>
        <w:rPr>
          <w:b/>
          <w:bCs/>
          <w:sz w:val="44"/>
          <w:szCs w:val="44"/>
        </w:rPr>
        <w:t>TESTBENCH</w:t>
      </w:r>
    </w:p>
    <w:p w:rsidR="00461179" w:rsidRPr="00461179" w:rsidRDefault="00461179" w:rsidP="00461179">
      <w:pPr>
        <w:rPr>
          <w:b/>
          <w:bCs/>
          <w:sz w:val="56"/>
          <w:szCs w:val="56"/>
        </w:rPr>
      </w:pPr>
      <w:r w:rsidRPr="00461179">
        <w:rPr>
          <w:b/>
          <w:bCs/>
          <w:sz w:val="56"/>
          <w:szCs w:val="56"/>
        </w:rPr>
        <w:t>/**</w:t>
      </w:r>
    </w:p>
    <w:p w:rsidR="00461179" w:rsidRPr="00461179" w:rsidRDefault="00461179" w:rsidP="00461179">
      <w:pPr>
        <w:rPr>
          <w:b/>
          <w:bCs/>
          <w:sz w:val="56"/>
          <w:szCs w:val="56"/>
        </w:rPr>
      </w:pPr>
      <w:r w:rsidRPr="00461179">
        <w:rPr>
          <w:b/>
          <w:bCs/>
          <w:sz w:val="56"/>
          <w:szCs w:val="56"/>
        </w:rPr>
        <w:t xml:space="preserve">Testing I2C </w:t>
      </w:r>
      <w:proofErr w:type="spellStart"/>
      <w:r w:rsidRPr="00461179">
        <w:rPr>
          <w:b/>
          <w:bCs/>
          <w:sz w:val="56"/>
          <w:szCs w:val="56"/>
        </w:rPr>
        <w:t>Slace</w:t>
      </w:r>
      <w:proofErr w:type="spellEnd"/>
      <w:r w:rsidRPr="00461179">
        <w:rPr>
          <w:b/>
          <w:bCs/>
          <w:sz w:val="56"/>
          <w:szCs w:val="56"/>
        </w:rPr>
        <w:t xml:space="preserve"> for reading/writing 8 bits of data only</w:t>
      </w:r>
    </w:p>
    <w:p w:rsidR="00461179" w:rsidRPr="00461179" w:rsidRDefault="00461179" w:rsidP="00461179">
      <w:pPr>
        <w:rPr>
          <w:b/>
          <w:bCs/>
          <w:sz w:val="56"/>
          <w:szCs w:val="56"/>
        </w:rPr>
      </w:pPr>
      <w:r w:rsidRPr="00461179">
        <w:rPr>
          <w:b/>
          <w:bCs/>
          <w:sz w:val="56"/>
          <w:szCs w:val="56"/>
        </w:rPr>
        <w:t>*/</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`timescale 1ns / 1ps</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module </w:t>
      </w:r>
      <w:proofErr w:type="spellStart"/>
      <w:r w:rsidRPr="00461179">
        <w:rPr>
          <w:b/>
          <w:bCs/>
          <w:sz w:val="56"/>
          <w:szCs w:val="56"/>
        </w:rPr>
        <w:t>Slave_TB</w:t>
      </w:r>
      <w:proofErr w:type="spellEnd"/>
      <w:r w:rsidRPr="00461179">
        <w:rPr>
          <w:b/>
          <w:bCs/>
          <w:sz w:val="56"/>
          <w:szCs w:val="56"/>
        </w:rPr>
        <w:t xml:space="preserve"> ();</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reg</w:t>
      </w:r>
      <w:proofErr w:type="spellEnd"/>
      <w:r w:rsidRPr="00461179">
        <w:rPr>
          <w:b/>
          <w:bCs/>
          <w:sz w:val="56"/>
          <w:szCs w:val="56"/>
        </w:rPr>
        <w:t xml:space="preserve"> </w:t>
      </w:r>
      <w:proofErr w:type="spellStart"/>
      <w:r w:rsidRPr="00461179">
        <w:rPr>
          <w:b/>
          <w:bCs/>
          <w:sz w:val="56"/>
          <w:szCs w:val="56"/>
        </w:rPr>
        <w:t>clk</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lastRenderedPageBreak/>
        <w:t xml:space="preserve">  wire SDA;</w:t>
      </w:r>
    </w:p>
    <w:p w:rsidR="00461179" w:rsidRPr="00461179" w:rsidRDefault="00461179" w:rsidP="00461179">
      <w:pPr>
        <w:rPr>
          <w:b/>
          <w:bCs/>
          <w:sz w:val="56"/>
          <w:szCs w:val="56"/>
        </w:rPr>
      </w:pPr>
      <w:r w:rsidRPr="00461179">
        <w:rPr>
          <w:b/>
          <w:bCs/>
          <w:sz w:val="56"/>
          <w:szCs w:val="56"/>
        </w:rPr>
        <w:t xml:space="preserve">  wire SCL;</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pullup</w:t>
      </w:r>
      <w:proofErr w:type="spellEnd"/>
      <w:r w:rsidRPr="00461179">
        <w:rPr>
          <w:b/>
          <w:bCs/>
          <w:sz w:val="56"/>
          <w:szCs w:val="56"/>
        </w:rPr>
        <w:t>(SDA);</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pullup</w:t>
      </w:r>
      <w:proofErr w:type="spellEnd"/>
      <w:r w:rsidRPr="00461179">
        <w:rPr>
          <w:b/>
          <w:bCs/>
          <w:sz w:val="56"/>
          <w:szCs w:val="56"/>
        </w:rPr>
        <w:t>(SCL);</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reg</w:t>
      </w:r>
      <w:proofErr w:type="spellEnd"/>
      <w:r w:rsidRPr="00461179">
        <w:rPr>
          <w:b/>
          <w:bCs/>
          <w:sz w:val="56"/>
          <w:szCs w:val="56"/>
        </w:rPr>
        <w:t xml:space="preserve"> [6:0] </w:t>
      </w:r>
      <w:proofErr w:type="spellStart"/>
      <w:r w:rsidRPr="00461179">
        <w:rPr>
          <w:b/>
          <w:bCs/>
          <w:sz w:val="56"/>
          <w:szCs w:val="56"/>
        </w:rPr>
        <w:t>addressToSend</w:t>
      </w:r>
      <w:proofErr w:type="spellEnd"/>
      <w:r w:rsidRPr="00461179">
        <w:rPr>
          <w:b/>
          <w:bCs/>
          <w:sz w:val="56"/>
          <w:szCs w:val="56"/>
        </w:rPr>
        <w:t xml:space="preserve"> </w:t>
      </w:r>
      <w:r w:rsidRPr="00461179">
        <w:rPr>
          <w:b/>
          <w:bCs/>
          <w:sz w:val="56"/>
          <w:szCs w:val="56"/>
        </w:rPr>
        <w:tab/>
        <w:t xml:space="preserve">= 7'b000_1000; </w:t>
      </w:r>
      <w:r w:rsidRPr="00461179">
        <w:rPr>
          <w:b/>
          <w:bCs/>
          <w:sz w:val="56"/>
          <w:szCs w:val="56"/>
        </w:rPr>
        <w:tab/>
        <w:t>//8</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reg</w:t>
      </w:r>
      <w:proofErr w:type="spellEnd"/>
      <w:r w:rsidRPr="00461179">
        <w:rPr>
          <w:b/>
          <w:bCs/>
          <w:sz w:val="56"/>
          <w:szCs w:val="56"/>
        </w:rPr>
        <w:t xml:space="preserve"> </w:t>
      </w:r>
      <w:proofErr w:type="spellStart"/>
      <w:r w:rsidRPr="00461179">
        <w:rPr>
          <w:b/>
          <w:bCs/>
          <w:sz w:val="56"/>
          <w:szCs w:val="56"/>
        </w:rPr>
        <w:t>readWite</w:t>
      </w:r>
      <w:proofErr w:type="spellEnd"/>
      <w:r w:rsidRPr="00461179">
        <w:rPr>
          <w:b/>
          <w:bCs/>
          <w:sz w:val="56"/>
          <w:szCs w:val="56"/>
        </w:rPr>
        <w:t xml:space="preserve"> </w:t>
      </w:r>
      <w:r w:rsidRPr="00461179">
        <w:rPr>
          <w:b/>
          <w:bCs/>
          <w:sz w:val="56"/>
          <w:szCs w:val="56"/>
        </w:rPr>
        <w:tab/>
      </w:r>
      <w:r w:rsidRPr="00461179">
        <w:rPr>
          <w:b/>
          <w:bCs/>
          <w:sz w:val="56"/>
          <w:szCs w:val="56"/>
        </w:rPr>
        <w:tab/>
      </w:r>
      <w:r w:rsidRPr="00461179">
        <w:rPr>
          <w:b/>
          <w:bCs/>
          <w:sz w:val="56"/>
          <w:szCs w:val="56"/>
        </w:rPr>
        <w:tab/>
      </w:r>
      <w:r w:rsidRPr="00461179">
        <w:rPr>
          <w:b/>
          <w:bCs/>
          <w:sz w:val="56"/>
          <w:szCs w:val="56"/>
        </w:rPr>
        <w:tab/>
        <w:t xml:space="preserve">= 1'b1; </w:t>
      </w:r>
      <w:r w:rsidRPr="00461179">
        <w:rPr>
          <w:b/>
          <w:bCs/>
          <w:sz w:val="56"/>
          <w:szCs w:val="56"/>
        </w:rPr>
        <w:tab/>
      </w:r>
      <w:r w:rsidRPr="00461179">
        <w:rPr>
          <w:b/>
          <w:bCs/>
          <w:sz w:val="56"/>
          <w:szCs w:val="56"/>
        </w:rPr>
        <w:tab/>
        <w:t>//write</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reg</w:t>
      </w:r>
      <w:proofErr w:type="spellEnd"/>
      <w:r w:rsidRPr="00461179">
        <w:rPr>
          <w:b/>
          <w:bCs/>
          <w:sz w:val="56"/>
          <w:szCs w:val="56"/>
        </w:rPr>
        <w:t xml:space="preserve"> [7:0] </w:t>
      </w:r>
      <w:proofErr w:type="spellStart"/>
      <w:r w:rsidRPr="00461179">
        <w:rPr>
          <w:b/>
          <w:bCs/>
          <w:sz w:val="56"/>
          <w:szCs w:val="56"/>
        </w:rPr>
        <w:t>dataToSend</w:t>
      </w:r>
      <w:proofErr w:type="spellEnd"/>
      <w:r w:rsidRPr="00461179">
        <w:rPr>
          <w:b/>
          <w:bCs/>
          <w:sz w:val="56"/>
          <w:szCs w:val="56"/>
        </w:rPr>
        <w:t xml:space="preserve"> </w:t>
      </w:r>
      <w:r w:rsidRPr="00461179">
        <w:rPr>
          <w:b/>
          <w:bCs/>
          <w:sz w:val="56"/>
          <w:szCs w:val="56"/>
        </w:rPr>
        <w:tab/>
      </w:r>
      <w:r w:rsidRPr="00461179">
        <w:rPr>
          <w:b/>
          <w:bCs/>
          <w:sz w:val="56"/>
          <w:szCs w:val="56"/>
        </w:rPr>
        <w:tab/>
        <w:t>= 8'b0110_0111; //103 = 0x67</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integer ii=0;</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  initial begin</w:t>
      </w:r>
    </w:p>
    <w:p w:rsidR="00461179" w:rsidRPr="00461179" w:rsidRDefault="00461179" w:rsidP="00461179">
      <w:pPr>
        <w:rPr>
          <w:b/>
          <w:bCs/>
          <w:sz w:val="56"/>
          <w:szCs w:val="56"/>
        </w:rPr>
      </w:pPr>
      <w:r w:rsidRPr="00461179">
        <w:rPr>
          <w:b/>
          <w:bCs/>
          <w:sz w:val="56"/>
          <w:szCs w:val="56"/>
        </w:rPr>
        <w:tab/>
      </w:r>
      <w:r w:rsidRPr="00461179">
        <w:rPr>
          <w:b/>
          <w:bCs/>
          <w:sz w:val="56"/>
          <w:szCs w:val="56"/>
        </w:rPr>
        <w:tab/>
      </w:r>
      <w:proofErr w:type="spellStart"/>
      <w:r w:rsidRPr="00461179">
        <w:rPr>
          <w:b/>
          <w:bCs/>
          <w:sz w:val="56"/>
          <w:szCs w:val="56"/>
        </w:rPr>
        <w:t>clk</w:t>
      </w:r>
      <w:proofErr w:type="spellEnd"/>
      <w:r w:rsidRPr="00461179">
        <w:rPr>
          <w:b/>
          <w:bCs/>
          <w:sz w:val="56"/>
          <w:szCs w:val="56"/>
        </w:rPr>
        <w:t xml:space="preserve"> = 0;</w:t>
      </w:r>
    </w:p>
    <w:p w:rsidR="00461179" w:rsidRPr="00461179" w:rsidRDefault="00461179" w:rsidP="00461179">
      <w:pPr>
        <w:rPr>
          <w:b/>
          <w:bCs/>
          <w:sz w:val="56"/>
          <w:szCs w:val="56"/>
        </w:rPr>
      </w:pPr>
      <w:r w:rsidRPr="00461179">
        <w:rPr>
          <w:b/>
          <w:bCs/>
          <w:sz w:val="56"/>
          <w:szCs w:val="56"/>
        </w:rPr>
        <w:t xml:space="preserve">    </w:t>
      </w:r>
      <w:r w:rsidRPr="00461179">
        <w:rPr>
          <w:b/>
          <w:bCs/>
          <w:sz w:val="56"/>
          <w:szCs w:val="56"/>
        </w:rPr>
        <w:tab/>
        <w:t xml:space="preserve">force SCL = </w:t>
      </w:r>
      <w:proofErr w:type="spellStart"/>
      <w:r w:rsidRPr="00461179">
        <w:rPr>
          <w:b/>
          <w:bCs/>
          <w:sz w:val="56"/>
          <w:szCs w:val="56"/>
        </w:rPr>
        <w:t>clk</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ab/>
      </w:r>
      <w:r w:rsidRPr="00461179">
        <w:rPr>
          <w:b/>
          <w:bCs/>
          <w:sz w:val="56"/>
          <w:szCs w:val="56"/>
        </w:rPr>
        <w:tab/>
        <w:t>forever begin</w:t>
      </w:r>
    </w:p>
    <w:p w:rsidR="00461179" w:rsidRPr="00461179" w:rsidRDefault="00461179" w:rsidP="00461179">
      <w:pPr>
        <w:rPr>
          <w:b/>
          <w:bCs/>
          <w:sz w:val="56"/>
          <w:szCs w:val="56"/>
        </w:rPr>
      </w:pPr>
      <w:r w:rsidRPr="00461179">
        <w:rPr>
          <w:b/>
          <w:bCs/>
          <w:sz w:val="56"/>
          <w:szCs w:val="56"/>
        </w:rPr>
        <w:tab/>
      </w:r>
      <w:r w:rsidRPr="00461179">
        <w:rPr>
          <w:b/>
          <w:bCs/>
          <w:sz w:val="56"/>
          <w:szCs w:val="56"/>
        </w:rPr>
        <w:tab/>
      </w:r>
      <w:r w:rsidRPr="00461179">
        <w:rPr>
          <w:b/>
          <w:bCs/>
          <w:sz w:val="56"/>
          <w:szCs w:val="56"/>
        </w:rPr>
        <w:tab/>
      </w:r>
      <w:proofErr w:type="spellStart"/>
      <w:r w:rsidRPr="00461179">
        <w:rPr>
          <w:b/>
          <w:bCs/>
          <w:sz w:val="56"/>
          <w:szCs w:val="56"/>
        </w:rPr>
        <w:t>clk</w:t>
      </w:r>
      <w:proofErr w:type="spellEnd"/>
      <w:r w:rsidRPr="00461179">
        <w:rPr>
          <w:b/>
          <w:bCs/>
          <w:sz w:val="56"/>
          <w:szCs w:val="56"/>
        </w:rPr>
        <w:t xml:space="preserve"> = #1 ~</w:t>
      </w:r>
      <w:proofErr w:type="spellStart"/>
      <w:r w:rsidRPr="00461179">
        <w:rPr>
          <w:b/>
          <w:bCs/>
          <w:sz w:val="56"/>
          <w:szCs w:val="56"/>
        </w:rPr>
        <w:t>clk</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 xml:space="preserve">          </w:t>
      </w:r>
      <w:r w:rsidRPr="00461179">
        <w:rPr>
          <w:b/>
          <w:bCs/>
          <w:sz w:val="56"/>
          <w:szCs w:val="56"/>
        </w:rPr>
        <w:tab/>
        <w:t xml:space="preserve">force SCL = </w:t>
      </w:r>
      <w:proofErr w:type="spellStart"/>
      <w:r w:rsidRPr="00461179">
        <w:rPr>
          <w:b/>
          <w:bCs/>
          <w:sz w:val="56"/>
          <w:szCs w:val="56"/>
        </w:rPr>
        <w:t>clk</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ab/>
      </w:r>
      <w:r w:rsidRPr="00461179">
        <w:rPr>
          <w:b/>
          <w:bCs/>
          <w:sz w:val="56"/>
          <w:szCs w:val="56"/>
        </w:rPr>
        <w:tab/>
        <w:t>end</w:t>
      </w:r>
      <w:r w:rsidRPr="00461179">
        <w:rPr>
          <w:b/>
          <w:bCs/>
          <w:sz w:val="56"/>
          <w:szCs w:val="56"/>
        </w:rPr>
        <w:tab/>
      </w:r>
      <w:r w:rsidRPr="00461179">
        <w:rPr>
          <w:b/>
          <w:bCs/>
          <w:sz w:val="56"/>
          <w:szCs w:val="56"/>
        </w:rPr>
        <w:tab/>
      </w:r>
    </w:p>
    <w:p w:rsidR="00461179" w:rsidRPr="00461179" w:rsidRDefault="00461179" w:rsidP="00461179">
      <w:pPr>
        <w:rPr>
          <w:b/>
          <w:bCs/>
          <w:sz w:val="56"/>
          <w:szCs w:val="56"/>
        </w:rPr>
      </w:pPr>
      <w:r w:rsidRPr="00461179">
        <w:rPr>
          <w:b/>
          <w:bCs/>
          <w:sz w:val="56"/>
          <w:szCs w:val="56"/>
        </w:rPr>
        <w:tab/>
        <w:t>end</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Slave #() UUT</w:t>
      </w:r>
    </w:p>
    <w:p w:rsidR="00461179" w:rsidRPr="00461179" w:rsidRDefault="00461179" w:rsidP="00461179">
      <w:pPr>
        <w:rPr>
          <w:b/>
          <w:bCs/>
          <w:sz w:val="56"/>
          <w:szCs w:val="56"/>
        </w:rPr>
      </w:pPr>
      <w:r w:rsidRPr="00461179">
        <w:rPr>
          <w:b/>
          <w:bCs/>
          <w:sz w:val="56"/>
          <w:szCs w:val="56"/>
        </w:rPr>
        <w:t xml:space="preserve">    (.SDA(SDA),</w:t>
      </w:r>
    </w:p>
    <w:p w:rsidR="00461179" w:rsidRPr="00461179" w:rsidRDefault="00461179" w:rsidP="00461179">
      <w:pPr>
        <w:rPr>
          <w:b/>
          <w:bCs/>
          <w:sz w:val="56"/>
          <w:szCs w:val="56"/>
        </w:rPr>
      </w:pPr>
      <w:r w:rsidRPr="00461179">
        <w:rPr>
          <w:b/>
          <w:bCs/>
          <w:sz w:val="56"/>
          <w:szCs w:val="56"/>
        </w:rPr>
        <w:lastRenderedPageBreak/>
        <w:t xml:space="preserve">     .SCL(SCL));</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  initial </w:t>
      </w:r>
    </w:p>
    <w:p w:rsidR="00461179" w:rsidRPr="00461179" w:rsidRDefault="00461179" w:rsidP="00461179">
      <w:pPr>
        <w:rPr>
          <w:b/>
          <w:bCs/>
          <w:sz w:val="56"/>
          <w:szCs w:val="56"/>
        </w:rPr>
      </w:pPr>
      <w:r w:rsidRPr="00461179">
        <w:rPr>
          <w:b/>
          <w:bCs/>
          <w:sz w:val="56"/>
          <w:szCs w:val="56"/>
        </w:rPr>
        <w:t xml:space="preserve">    begin</w:t>
      </w:r>
    </w:p>
    <w:p w:rsidR="00461179" w:rsidRPr="00461179" w:rsidRDefault="00461179" w:rsidP="00461179">
      <w:pPr>
        <w:rPr>
          <w:b/>
          <w:bCs/>
          <w:sz w:val="56"/>
          <w:szCs w:val="56"/>
        </w:rPr>
      </w:pPr>
      <w:r w:rsidRPr="00461179">
        <w:rPr>
          <w:b/>
          <w:bCs/>
          <w:sz w:val="56"/>
          <w:szCs w:val="56"/>
        </w:rPr>
        <w:t xml:space="preserve">      $display("Starting </w:t>
      </w:r>
      <w:proofErr w:type="spellStart"/>
      <w:r w:rsidRPr="00461179">
        <w:rPr>
          <w:b/>
          <w:bCs/>
          <w:sz w:val="56"/>
          <w:szCs w:val="56"/>
        </w:rPr>
        <w:t>Testbench</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clk</w:t>
      </w:r>
      <w:proofErr w:type="spellEnd"/>
      <w:r w:rsidRPr="00461179">
        <w:rPr>
          <w:b/>
          <w:bCs/>
          <w:sz w:val="56"/>
          <w:szCs w:val="56"/>
        </w:rPr>
        <w:t xml:space="preserve"> = 0;</w:t>
      </w:r>
    </w:p>
    <w:p w:rsidR="00461179" w:rsidRPr="00461179" w:rsidRDefault="00461179" w:rsidP="00461179">
      <w:pPr>
        <w:rPr>
          <w:b/>
          <w:bCs/>
          <w:sz w:val="56"/>
          <w:szCs w:val="56"/>
        </w:rPr>
      </w:pPr>
      <w:r w:rsidRPr="00461179">
        <w:rPr>
          <w:b/>
          <w:bCs/>
          <w:sz w:val="56"/>
          <w:szCs w:val="56"/>
        </w:rPr>
        <w:t xml:space="preserve">      force SCL = </w:t>
      </w:r>
      <w:proofErr w:type="spellStart"/>
      <w:r w:rsidRPr="00461179">
        <w:rPr>
          <w:b/>
          <w:bCs/>
          <w:sz w:val="56"/>
          <w:szCs w:val="56"/>
        </w:rPr>
        <w:t>clk</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#11</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 Set SDA Low to start</w:t>
      </w:r>
    </w:p>
    <w:p w:rsidR="00461179" w:rsidRPr="00461179" w:rsidRDefault="00461179" w:rsidP="00461179">
      <w:pPr>
        <w:rPr>
          <w:b/>
          <w:bCs/>
          <w:sz w:val="56"/>
          <w:szCs w:val="56"/>
        </w:rPr>
      </w:pPr>
      <w:r w:rsidRPr="00461179">
        <w:rPr>
          <w:b/>
          <w:bCs/>
          <w:sz w:val="56"/>
          <w:szCs w:val="56"/>
        </w:rPr>
        <w:t xml:space="preserve">      force SDA = 0;</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      // Write address</w:t>
      </w:r>
    </w:p>
    <w:p w:rsidR="00461179" w:rsidRPr="00461179" w:rsidRDefault="00461179" w:rsidP="00461179">
      <w:pPr>
        <w:rPr>
          <w:b/>
          <w:bCs/>
          <w:sz w:val="56"/>
          <w:szCs w:val="56"/>
        </w:rPr>
      </w:pPr>
      <w:r w:rsidRPr="00461179">
        <w:rPr>
          <w:b/>
          <w:bCs/>
          <w:sz w:val="56"/>
          <w:szCs w:val="56"/>
        </w:rPr>
        <w:t xml:space="preserve">      for(ii=0; ii&lt;7; ii=ii+1)</w:t>
      </w:r>
    </w:p>
    <w:p w:rsidR="00461179" w:rsidRPr="00461179" w:rsidRDefault="00461179" w:rsidP="00461179">
      <w:pPr>
        <w:rPr>
          <w:b/>
          <w:bCs/>
          <w:sz w:val="56"/>
          <w:szCs w:val="56"/>
        </w:rPr>
      </w:pPr>
      <w:r w:rsidRPr="00461179">
        <w:rPr>
          <w:b/>
          <w:bCs/>
          <w:sz w:val="56"/>
          <w:szCs w:val="56"/>
        </w:rPr>
        <w:t xml:space="preserve">        begin</w:t>
      </w:r>
    </w:p>
    <w:p w:rsidR="00461179" w:rsidRPr="00461179" w:rsidRDefault="00461179" w:rsidP="00461179">
      <w:pPr>
        <w:rPr>
          <w:b/>
          <w:bCs/>
          <w:sz w:val="56"/>
          <w:szCs w:val="56"/>
        </w:rPr>
      </w:pPr>
      <w:r w:rsidRPr="00461179">
        <w:rPr>
          <w:b/>
          <w:bCs/>
          <w:sz w:val="56"/>
          <w:szCs w:val="56"/>
        </w:rPr>
        <w:t xml:space="preserve">          $display("Address SDA %h to %h", SDA, </w:t>
      </w:r>
      <w:proofErr w:type="spellStart"/>
      <w:r w:rsidRPr="00461179">
        <w:rPr>
          <w:b/>
          <w:bCs/>
          <w:sz w:val="56"/>
          <w:szCs w:val="56"/>
        </w:rPr>
        <w:t>addressToSend</w:t>
      </w:r>
      <w:proofErr w:type="spellEnd"/>
      <w:r w:rsidRPr="00461179">
        <w:rPr>
          <w:b/>
          <w:bCs/>
          <w:sz w:val="56"/>
          <w:szCs w:val="56"/>
        </w:rPr>
        <w:t>[ii]);</w:t>
      </w:r>
    </w:p>
    <w:p w:rsidR="00461179" w:rsidRPr="00461179" w:rsidRDefault="00461179" w:rsidP="00461179">
      <w:pPr>
        <w:rPr>
          <w:b/>
          <w:bCs/>
          <w:sz w:val="56"/>
          <w:szCs w:val="56"/>
        </w:rPr>
      </w:pPr>
      <w:r w:rsidRPr="00461179">
        <w:rPr>
          <w:b/>
          <w:bCs/>
          <w:sz w:val="56"/>
          <w:szCs w:val="56"/>
        </w:rPr>
        <w:t xml:space="preserve">          #2 force SDA = </w:t>
      </w:r>
      <w:proofErr w:type="spellStart"/>
      <w:r w:rsidRPr="00461179">
        <w:rPr>
          <w:b/>
          <w:bCs/>
          <w:sz w:val="56"/>
          <w:szCs w:val="56"/>
        </w:rPr>
        <w:t>addressToSend</w:t>
      </w:r>
      <w:proofErr w:type="spellEnd"/>
      <w:r w:rsidRPr="00461179">
        <w:rPr>
          <w:b/>
          <w:bCs/>
          <w:sz w:val="56"/>
          <w:szCs w:val="56"/>
        </w:rPr>
        <w:t>[ii];</w:t>
      </w:r>
    </w:p>
    <w:p w:rsidR="00461179" w:rsidRPr="00461179" w:rsidRDefault="00461179" w:rsidP="00461179">
      <w:pPr>
        <w:rPr>
          <w:b/>
          <w:bCs/>
          <w:sz w:val="56"/>
          <w:szCs w:val="56"/>
        </w:rPr>
      </w:pPr>
      <w:r w:rsidRPr="00461179">
        <w:rPr>
          <w:b/>
          <w:bCs/>
          <w:sz w:val="56"/>
          <w:szCs w:val="56"/>
        </w:rPr>
        <w:t xml:space="preserve">        end</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 Are we wanting to read or write to/from the device?</w:t>
      </w:r>
    </w:p>
    <w:p w:rsidR="00461179" w:rsidRPr="00461179" w:rsidRDefault="00461179" w:rsidP="00461179">
      <w:pPr>
        <w:rPr>
          <w:b/>
          <w:bCs/>
          <w:sz w:val="56"/>
          <w:szCs w:val="56"/>
        </w:rPr>
      </w:pPr>
      <w:r w:rsidRPr="00461179">
        <w:rPr>
          <w:b/>
          <w:bCs/>
          <w:sz w:val="56"/>
          <w:szCs w:val="56"/>
        </w:rPr>
        <w:t xml:space="preserve">      $display("Read/Write %h SDA: %h", </w:t>
      </w:r>
      <w:proofErr w:type="spellStart"/>
      <w:r w:rsidRPr="00461179">
        <w:rPr>
          <w:b/>
          <w:bCs/>
          <w:sz w:val="56"/>
          <w:szCs w:val="56"/>
        </w:rPr>
        <w:t>readWite</w:t>
      </w:r>
      <w:proofErr w:type="spellEnd"/>
      <w:r w:rsidRPr="00461179">
        <w:rPr>
          <w:b/>
          <w:bCs/>
          <w:sz w:val="56"/>
          <w:szCs w:val="56"/>
        </w:rPr>
        <w:t>, SDA);</w:t>
      </w:r>
    </w:p>
    <w:p w:rsidR="00461179" w:rsidRPr="00461179" w:rsidRDefault="00461179" w:rsidP="00461179">
      <w:pPr>
        <w:rPr>
          <w:b/>
          <w:bCs/>
          <w:sz w:val="56"/>
          <w:szCs w:val="56"/>
        </w:rPr>
      </w:pPr>
      <w:r w:rsidRPr="00461179">
        <w:rPr>
          <w:b/>
          <w:bCs/>
          <w:sz w:val="56"/>
          <w:szCs w:val="56"/>
        </w:rPr>
        <w:t xml:space="preserve">      #2 force SDA = </w:t>
      </w:r>
      <w:proofErr w:type="spellStart"/>
      <w:r w:rsidRPr="00461179">
        <w:rPr>
          <w:b/>
          <w:bCs/>
          <w:sz w:val="56"/>
          <w:szCs w:val="56"/>
        </w:rPr>
        <w:t>readWite</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lastRenderedPageBreak/>
        <w:t xml:space="preserve">      </w:t>
      </w:r>
    </w:p>
    <w:p w:rsidR="00461179" w:rsidRPr="00461179" w:rsidRDefault="00461179" w:rsidP="00461179">
      <w:pPr>
        <w:rPr>
          <w:b/>
          <w:bCs/>
          <w:sz w:val="56"/>
          <w:szCs w:val="56"/>
        </w:rPr>
      </w:pPr>
      <w:r w:rsidRPr="00461179">
        <w:rPr>
          <w:b/>
          <w:bCs/>
          <w:sz w:val="56"/>
          <w:szCs w:val="56"/>
        </w:rPr>
        <w:t xml:space="preserve">      // Next SDA will be driven by slave, so release it</w:t>
      </w:r>
    </w:p>
    <w:p w:rsidR="00461179" w:rsidRPr="00461179" w:rsidRDefault="00461179" w:rsidP="00461179">
      <w:pPr>
        <w:rPr>
          <w:b/>
          <w:bCs/>
          <w:sz w:val="56"/>
          <w:szCs w:val="56"/>
        </w:rPr>
      </w:pPr>
      <w:r w:rsidRPr="00461179">
        <w:rPr>
          <w:b/>
          <w:bCs/>
          <w:sz w:val="56"/>
          <w:szCs w:val="56"/>
        </w:rPr>
        <w:t xml:space="preserve">      release SDA;</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$display("SDA: %h", SDA);</w:t>
      </w:r>
    </w:p>
    <w:p w:rsidR="00461179" w:rsidRPr="00461179" w:rsidRDefault="00461179" w:rsidP="00461179">
      <w:pPr>
        <w:rPr>
          <w:b/>
          <w:bCs/>
          <w:sz w:val="56"/>
          <w:szCs w:val="56"/>
        </w:rPr>
      </w:pPr>
      <w:r w:rsidRPr="00461179">
        <w:rPr>
          <w:b/>
          <w:bCs/>
          <w:sz w:val="56"/>
          <w:szCs w:val="56"/>
        </w:rPr>
        <w:t xml:space="preserve">      #2; // Wait for ACK bit</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for(ii=0; ii&lt;8; ii=ii+1)</w:t>
      </w:r>
    </w:p>
    <w:p w:rsidR="00461179" w:rsidRPr="00461179" w:rsidRDefault="00461179" w:rsidP="00461179">
      <w:pPr>
        <w:rPr>
          <w:b/>
          <w:bCs/>
          <w:sz w:val="56"/>
          <w:szCs w:val="56"/>
        </w:rPr>
      </w:pPr>
      <w:r w:rsidRPr="00461179">
        <w:rPr>
          <w:b/>
          <w:bCs/>
          <w:sz w:val="56"/>
          <w:szCs w:val="56"/>
        </w:rPr>
        <w:t xml:space="preserve">        begin</w:t>
      </w:r>
    </w:p>
    <w:p w:rsidR="00461179" w:rsidRPr="00461179" w:rsidRDefault="00461179" w:rsidP="00461179">
      <w:pPr>
        <w:rPr>
          <w:b/>
          <w:bCs/>
          <w:sz w:val="56"/>
          <w:szCs w:val="56"/>
        </w:rPr>
      </w:pPr>
      <w:r w:rsidRPr="00461179">
        <w:rPr>
          <w:b/>
          <w:bCs/>
          <w:sz w:val="56"/>
          <w:szCs w:val="56"/>
        </w:rPr>
        <w:t xml:space="preserve">          $display("Data SDA %h to %h", SDA, </w:t>
      </w:r>
      <w:proofErr w:type="spellStart"/>
      <w:r w:rsidRPr="00461179">
        <w:rPr>
          <w:b/>
          <w:bCs/>
          <w:sz w:val="56"/>
          <w:szCs w:val="56"/>
        </w:rPr>
        <w:t>dataToSend</w:t>
      </w:r>
      <w:proofErr w:type="spellEnd"/>
      <w:r w:rsidRPr="00461179">
        <w:rPr>
          <w:b/>
          <w:bCs/>
          <w:sz w:val="56"/>
          <w:szCs w:val="56"/>
        </w:rPr>
        <w:t>[ii]);</w:t>
      </w:r>
    </w:p>
    <w:p w:rsidR="00461179" w:rsidRPr="00461179" w:rsidRDefault="00461179" w:rsidP="00461179">
      <w:pPr>
        <w:rPr>
          <w:b/>
          <w:bCs/>
          <w:sz w:val="56"/>
          <w:szCs w:val="56"/>
        </w:rPr>
      </w:pPr>
      <w:r w:rsidRPr="00461179">
        <w:rPr>
          <w:b/>
          <w:bCs/>
          <w:sz w:val="56"/>
          <w:szCs w:val="56"/>
        </w:rPr>
        <w:t xml:space="preserve">          #2 force SDA = </w:t>
      </w:r>
      <w:proofErr w:type="spellStart"/>
      <w:r w:rsidRPr="00461179">
        <w:rPr>
          <w:b/>
          <w:bCs/>
          <w:sz w:val="56"/>
          <w:szCs w:val="56"/>
        </w:rPr>
        <w:t>dataToSend</w:t>
      </w:r>
      <w:proofErr w:type="spellEnd"/>
      <w:r w:rsidRPr="00461179">
        <w:rPr>
          <w:b/>
          <w:bCs/>
          <w:sz w:val="56"/>
          <w:szCs w:val="56"/>
        </w:rPr>
        <w:t>[ii];</w:t>
      </w:r>
    </w:p>
    <w:p w:rsidR="00461179" w:rsidRPr="00461179" w:rsidRDefault="00461179" w:rsidP="00461179">
      <w:pPr>
        <w:rPr>
          <w:b/>
          <w:bCs/>
          <w:sz w:val="56"/>
          <w:szCs w:val="56"/>
        </w:rPr>
      </w:pPr>
      <w:r w:rsidRPr="00461179">
        <w:rPr>
          <w:b/>
          <w:bCs/>
          <w:sz w:val="56"/>
          <w:szCs w:val="56"/>
        </w:rPr>
        <w:lastRenderedPageBreak/>
        <w:t xml:space="preserve">        end</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#2; // Wait for ACK bit</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 Next SDA will be driven by slave, so release it</w:t>
      </w:r>
    </w:p>
    <w:p w:rsidR="00461179" w:rsidRPr="00461179" w:rsidRDefault="00461179" w:rsidP="00461179">
      <w:pPr>
        <w:rPr>
          <w:b/>
          <w:bCs/>
          <w:sz w:val="56"/>
          <w:szCs w:val="56"/>
        </w:rPr>
      </w:pPr>
      <w:r w:rsidRPr="00461179">
        <w:rPr>
          <w:b/>
          <w:bCs/>
          <w:sz w:val="56"/>
          <w:szCs w:val="56"/>
        </w:rPr>
        <w:t xml:space="preserve">      release SDA;</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 Force SDA high again, we are done</w:t>
      </w:r>
    </w:p>
    <w:p w:rsidR="00461179" w:rsidRPr="00461179" w:rsidRDefault="00461179" w:rsidP="00461179">
      <w:pPr>
        <w:rPr>
          <w:b/>
          <w:bCs/>
          <w:sz w:val="56"/>
          <w:szCs w:val="56"/>
        </w:rPr>
      </w:pPr>
      <w:r w:rsidRPr="00461179">
        <w:rPr>
          <w:b/>
          <w:bCs/>
          <w:sz w:val="56"/>
          <w:szCs w:val="56"/>
        </w:rPr>
        <w:t xml:space="preserve">      #2 force SDA = 1;</w:t>
      </w:r>
    </w:p>
    <w:p w:rsidR="00461179" w:rsidRPr="00461179" w:rsidRDefault="00461179" w:rsidP="00461179">
      <w:pPr>
        <w:rPr>
          <w:b/>
          <w:bCs/>
          <w:sz w:val="56"/>
          <w:szCs w:val="56"/>
        </w:rPr>
      </w:pPr>
    </w:p>
    <w:p w:rsidR="00461179" w:rsidRPr="00461179" w:rsidRDefault="00461179" w:rsidP="00461179">
      <w:pPr>
        <w:rPr>
          <w:b/>
          <w:bCs/>
          <w:sz w:val="56"/>
          <w:szCs w:val="56"/>
        </w:rPr>
      </w:pPr>
      <w:r w:rsidRPr="00461179">
        <w:rPr>
          <w:b/>
          <w:bCs/>
          <w:sz w:val="56"/>
          <w:szCs w:val="56"/>
        </w:rPr>
        <w:t xml:space="preserve">      #100;</w:t>
      </w:r>
    </w:p>
    <w:p w:rsidR="00461179" w:rsidRPr="00461179" w:rsidRDefault="00461179" w:rsidP="00461179">
      <w:pPr>
        <w:rPr>
          <w:b/>
          <w:bCs/>
          <w:sz w:val="56"/>
          <w:szCs w:val="56"/>
        </w:rPr>
      </w:pPr>
      <w:r w:rsidRPr="00461179">
        <w:rPr>
          <w:b/>
          <w:bCs/>
          <w:sz w:val="56"/>
          <w:szCs w:val="56"/>
        </w:rPr>
        <w:lastRenderedPageBreak/>
        <w:t xml:space="preserve">      $finish();</w:t>
      </w:r>
    </w:p>
    <w:p w:rsidR="00461179" w:rsidRPr="00461179" w:rsidRDefault="00461179" w:rsidP="00461179">
      <w:pPr>
        <w:rPr>
          <w:b/>
          <w:bCs/>
          <w:sz w:val="56"/>
          <w:szCs w:val="56"/>
        </w:rPr>
      </w:pPr>
      <w:r w:rsidRPr="00461179">
        <w:rPr>
          <w:b/>
          <w:bCs/>
          <w:sz w:val="56"/>
          <w:szCs w:val="56"/>
        </w:rPr>
        <w:t xml:space="preserve">    end</w:t>
      </w:r>
    </w:p>
    <w:p w:rsidR="00461179" w:rsidRPr="00461179" w:rsidRDefault="00461179" w:rsidP="00461179">
      <w:pPr>
        <w:rPr>
          <w:b/>
          <w:bCs/>
          <w:sz w:val="56"/>
          <w:szCs w:val="56"/>
        </w:rPr>
      </w:pPr>
      <w:r w:rsidRPr="00461179">
        <w:rPr>
          <w:b/>
          <w:bCs/>
          <w:sz w:val="56"/>
          <w:szCs w:val="56"/>
        </w:rPr>
        <w:t xml:space="preserve">  </w:t>
      </w:r>
    </w:p>
    <w:p w:rsidR="00461179" w:rsidRPr="00461179" w:rsidRDefault="00461179" w:rsidP="00461179">
      <w:pPr>
        <w:rPr>
          <w:b/>
          <w:bCs/>
          <w:sz w:val="56"/>
          <w:szCs w:val="56"/>
        </w:rPr>
      </w:pPr>
      <w:r w:rsidRPr="00461179">
        <w:rPr>
          <w:b/>
          <w:bCs/>
          <w:sz w:val="56"/>
          <w:szCs w:val="56"/>
        </w:rPr>
        <w:t xml:space="preserve">  initial </w:t>
      </w:r>
    </w:p>
    <w:p w:rsidR="00461179" w:rsidRPr="00461179" w:rsidRDefault="00461179" w:rsidP="00461179">
      <w:pPr>
        <w:rPr>
          <w:b/>
          <w:bCs/>
          <w:sz w:val="56"/>
          <w:szCs w:val="56"/>
        </w:rPr>
      </w:pPr>
      <w:r w:rsidRPr="00461179">
        <w:rPr>
          <w:b/>
          <w:bCs/>
          <w:sz w:val="56"/>
          <w:szCs w:val="56"/>
        </w:rPr>
        <w:t xml:space="preserve">  begin</w:t>
      </w:r>
    </w:p>
    <w:p w:rsidR="00461179" w:rsidRPr="00461179" w:rsidRDefault="00461179" w:rsidP="00461179">
      <w:pPr>
        <w:rPr>
          <w:b/>
          <w:bCs/>
          <w:sz w:val="56"/>
          <w:szCs w:val="56"/>
        </w:rPr>
      </w:pPr>
      <w:r w:rsidRPr="00461179">
        <w:rPr>
          <w:b/>
          <w:bCs/>
          <w:sz w:val="56"/>
          <w:szCs w:val="56"/>
        </w:rPr>
        <w:t xml:space="preserve">    // Required to dump signals to </w:t>
      </w:r>
      <w:proofErr w:type="spellStart"/>
      <w:r w:rsidRPr="00461179">
        <w:rPr>
          <w:b/>
          <w:bCs/>
          <w:sz w:val="56"/>
          <w:szCs w:val="56"/>
        </w:rPr>
        <w:t>EPWave</w:t>
      </w:r>
      <w:proofErr w:type="spellEnd"/>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dumpfile</w:t>
      </w:r>
      <w:proofErr w:type="spellEnd"/>
      <w:r w:rsidRPr="00461179">
        <w:rPr>
          <w:b/>
          <w:bCs/>
          <w:sz w:val="56"/>
          <w:szCs w:val="56"/>
        </w:rPr>
        <w:t>("</w:t>
      </w:r>
      <w:proofErr w:type="spellStart"/>
      <w:r w:rsidRPr="00461179">
        <w:rPr>
          <w:b/>
          <w:bCs/>
          <w:sz w:val="56"/>
          <w:szCs w:val="56"/>
        </w:rPr>
        <w:t>dump.vcd</w:t>
      </w:r>
      <w:proofErr w:type="spellEnd"/>
      <w:r w:rsidRPr="00461179">
        <w:rPr>
          <w:b/>
          <w:bCs/>
          <w:sz w:val="56"/>
          <w:szCs w:val="56"/>
        </w:rPr>
        <w:t>");</w:t>
      </w:r>
    </w:p>
    <w:p w:rsidR="00461179" w:rsidRPr="00461179" w:rsidRDefault="00461179" w:rsidP="00461179">
      <w:pPr>
        <w:rPr>
          <w:b/>
          <w:bCs/>
          <w:sz w:val="56"/>
          <w:szCs w:val="56"/>
        </w:rPr>
      </w:pPr>
      <w:r w:rsidRPr="00461179">
        <w:rPr>
          <w:b/>
          <w:bCs/>
          <w:sz w:val="56"/>
          <w:szCs w:val="56"/>
        </w:rPr>
        <w:t xml:space="preserve">    $</w:t>
      </w:r>
      <w:proofErr w:type="spellStart"/>
      <w:r w:rsidRPr="00461179">
        <w:rPr>
          <w:b/>
          <w:bCs/>
          <w:sz w:val="56"/>
          <w:szCs w:val="56"/>
        </w:rPr>
        <w:t>dumpvars</w:t>
      </w:r>
      <w:proofErr w:type="spellEnd"/>
      <w:r w:rsidRPr="00461179">
        <w:rPr>
          <w:b/>
          <w:bCs/>
          <w:sz w:val="56"/>
          <w:szCs w:val="56"/>
        </w:rPr>
        <w:t>(0);</w:t>
      </w:r>
    </w:p>
    <w:p w:rsidR="00461179" w:rsidRPr="00461179" w:rsidRDefault="00461179" w:rsidP="00461179">
      <w:pPr>
        <w:rPr>
          <w:b/>
          <w:bCs/>
          <w:sz w:val="56"/>
          <w:szCs w:val="56"/>
        </w:rPr>
      </w:pPr>
      <w:r w:rsidRPr="00461179">
        <w:rPr>
          <w:b/>
          <w:bCs/>
          <w:sz w:val="56"/>
          <w:szCs w:val="56"/>
        </w:rPr>
        <w:t xml:space="preserve">  end</w:t>
      </w:r>
    </w:p>
    <w:p w:rsidR="00461179" w:rsidRPr="00461179" w:rsidRDefault="00461179" w:rsidP="00461179">
      <w:pPr>
        <w:rPr>
          <w:b/>
          <w:bCs/>
          <w:sz w:val="56"/>
          <w:szCs w:val="56"/>
        </w:rPr>
      </w:pPr>
      <w:r w:rsidRPr="00461179">
        <w:rPr>
          <w:b/>
          <w:bCs/>
          <w:sz w:val="56"/>
          <w:szCs w:val="56"/>
        </w:rPr>
        <w:t xml:space="preserve">  </w:t>
      </w:r>
    </w:p>
    <w:p w:rsidR="0001770E" w:rsidRDefault="00461179">
      <w:pPr>
        <w:rPr>
          <w:b/>
          <w:bCs/>
          <w:sz w:val="56"/>
          <w:szCs w:val="56"/>
        </w:rPr>
      </w:pPr>
      <w:proofErr w:type="spellStart"/>
      <w:r w:rsidRPr="00461179">
        <w:rPr>
          <w:b/>
          <w:bCs/>
          <w:sz w:val="56"/>
          <w:szCs w:val="56"/>
        </w:rPr>
        <w:t>endmodule</w:t>
      </w:r>
      <w:proofErr w:type="spellEnd"/>
    </w:p>
    <w:p w:rsidR="0001770E" w:rsidRDefault="0001770E">
      <w:pPr>
        <w:rPr>
          <w:b/>
          <w:bCs/>
          <w:sz w:val="56"/>
          <w:szCs w:val="56"/>
        </w:rPr>
      </w:pPr>
    </w:p>
    <w:p w:rsidR="0001770E" w:rsidRDefault="0001770E">
      <w:pPr>
        <w:rPr>
          <w:b/>
          <w:bCs/>
          <w:sz w:val="56"/>
          <w:szCs w:val="56"/>
        </w:rPr>
      </w:pPr>
    </w:p>
    <w:p w:rsidR="0001770E" w:rsidRDefault="0001770E">
      <w:pPr>
        <w:rPr>
          <w:b/>
          <w:bCs/>
          <w:sz w:val="56"/>
          <w:szCs w:val="56"/>
        </w:rPr>
      </w:pPr>
    </w:p>
    <w:p w:rsidR="0001770E" w:rsidRDefault="0001770E">
      <w:pPr>
        <w:rPr>
          <w:b/>
          <w:bCs/>
          <w:sz w:val="56"/>
          <w:szCs w:val="56"/>
        </w:rPr>
      </w:pPr>
    </w:p>
    <w:p w:rsidR="0001770E" w:rsidRDefault="0001770E">
      <w:pPr>
        <w:rPr>
          <w:b/>
          <w:bCs/>
          <w:sz w:val="56"/>
          <w:szCs w:val="56"/>
        </w:rPr>
      </w:pPr>
    </w:p>
    <w:p w:rsidR="0001770E" w:rsidRDefault="0001770E">
      <w:pPr>
        <w:rPr>
          <w:b/>
          <w:bCs/>
          <w:sz w:val="56"/>
          <w:szCs w:val="56"/>
        </w:rPr>
      </w:pPr>
    </w:p>
    <w:p w:rsidR="0001770E" w:rsidRDefault="00E53402">
      <w:pPr>
        <w:rPr>
          <w:b/>
          <w:bCs/>
          <w:sz w:val="56"/>
          <w:szCs w:val="56"/>
        </w:rPr>
      </w:pPr>
      <w:r>
        <w:rPr>
          <w:b/>
          <w:bCs/>
          <w:sz w:val="56"/>
          <w:szCs w:val="56"/>
        </w:rPr>
        <w:t>RTL Schematic</w:t>
      </w:r>
    </w:p>
    <w:p w:rsidR="00A55912" w:rsidRDefault="003E73B9">
      <w:pPr>
        <w:rPr>
          <w:b/>
          <w:bCs/>
          <w:sz w:val="56"/>
          <w:szCs w:val="56"/>
        </w:rPr>
      </w:pPr>
      <w:r>
        <w:rPr>
          <w:b/>
          <w:bCs/>
          <w:noProof/>
          <w:sz w:val="56"/>
          <w:szCs w:val="56"/>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626110</wp:posOffset>
            </wp:positionV>
            <wp:extent cx="4257675" cy="42576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4257675" cy="4257675"/>
                    </a:xfrm>
                    <a:prstGeom prst="rect">
                      <a:avLst/>
                    </a:prstGeom>
                  </pic:spPr>
                </pic:pic>
              </a:graphicData>
            </a:graphic>
          </wp:anchor>
        </w:drawing>
      </w:r>
    </w:p>
    <w:p w:rsidR="0001770E" w:rsidRDefault="0001770E">
      <w:pPr>
        <w:rPr>
          <w:b/>
          <w:bCs/>
          <w:sz w:val="56"/>
          <w:szCs w:val="56"/>
        </w:rPr>
      </w:pPr>
    </w:p>
    <w:p w:rsidR="0001770E" w:rsidRDefault="0001770E">
      <w:pPr>
        <w:rPr>
          <w:b/>
          <w:bCs/>
          <w:sz w:val="56"/>
          <w:szCs w:val="56"/>
        </w:rPr>
      </w:pPr>
    </w:p>
    <w:p w:rsidR="0001770E" w:rsidRDefault="00E53402">
      <w:pPr>
        <w:rPr>
          <w:b/>
          <w:bCs/>
          <w:sz w:val="56"/>
          <w:szCs w:val="56"/>
        </w:rPr>
      </w:pPr>
      <w:r>
        <w:rPr>
          <w:b/>
          <w:bCs/>
          <w:sz w:val="56"/>
          <w:szCs w:val="56"/>
        </w:rPr>
        <w:t>Simulation result:</w:t>
      </w:r>
    </w:p>
    <w:p w:rsidR="00EB2C7A" w:rsidRDefault="00EB2C7A">
      <w:pPr>
        <w:rPr>
          <w:b/>
          <w:bCs/>
          <w:sz w:val="56"/>
          <w:szCs w:val="56"/>
        </w:rPr>
      </w:pPr>
    </w:p>
    <w:p w:rsidR="00EB2C7A" w:rsidRDefault="00A55912">
      <w:pPr>
        <w:rPr>
          <w:b/>
          <w:bCs/>
          <w:sz w:val="56"/>
          <w:szCs w:val="56"/>
        </w:rPr>
      </w:pPr>
      <w:r>
        <w:rPr>
          <w:b/>
          <w:bCs/>
          <w:noProof/>
          <w:sz w:val="56"/>
          <w:szCs w:val="56"/>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626110</wp:posOffset>
            </wp:positionV>
            <wp:extent cx="5943600" cy="22148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5943600" cy="2214880"/>
                    </a:xfrm>
                    <a:prstGeom prst="rect">
                      <a:avLst/>
                    </a:prstGeom>
                  </pic:spPr>
                </pic:pic>
              </a:graphicData>
            </a:graphic>
          </wp:anchor>
        </w:drawing>
      </w:r>
    </w:p>
    <w:p w:rsidR="0001770E" w:rsidRDefault="0001770E">
      <w:pPr>
        <w:rPr>
          <w:b/>
          <w:bCs/>
          <w:sz w:val="56"/>
          <w:szCs w:val="56"/>
        </w:rPr>
      </w:pPr>
    </w:p>
    <w:p w:rsidR="0001770E" w:rsidRDefault="0001770E">
      <w:pPr>
        <w:rPr>
          <w:b/>
          <w:bCs/>
          <w:sz w:val="56"/>
          <w:szCs w:val="56"/>
        </w:rPr>
      </w:pPr>
    </w:p>
    <w:p w:rsidR="0001770E" w:rsidRDefault="0001770E">
      <w:pPr>
        <w:rPr>
          <w:b/>
          <w:bCs/>
          <w:sz w:val="56"/>
          <w:szCs w:val="56"/>
        </w:rPr>
      </w:pPr>
    </w:p>
    <w:p w:rsidR="00A530BA" w:rsidRDefault="00A530BA">
      <w:pPr>
        <w:rPr>
          <w:sz w:val="40"/>
          <w:szCs w:val="40"/>
        </w:rPr>
      </w:pPr>
    </w:p>
    <w:sectPr w:rsidR="00A5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inherit">
    <w:altName w:val="Noto Serif Thai"/>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1240" w:hanging="360"/>
      </w:pPr>
      <w:rPr>
        <w:rFonts w:ascii="Symbol" w:hAnsi="Symbol" w:hint="default"/>
      </w:rPr>
    </w:lvl>
    <w:lvl w:ilvl="1" w:tplc="04090003">
      <w:start w:val="1"/>
      <w:numFmt w:val="bullet"/>
      <w:lvlText w:val="o"/>
      <w:lvlJc w:val="left"/>
      <w:pPr>
        <w:ind w:left="1960" w:hanging="360"/>
      </w:pPr>
      <w:rPr>
        <w:rFonts w:ascii="Courier New" w:hAnsi="Courier New" w:cs="Courier New" w:hint="default"/>
      </w:rPr>
    </w:lvl>
    <w:lvl w:ilvl="2" w:tplc="04090005">
      <w:start w:val="1"/>
      <w:numFmt w:val="bullet"/>
      <w:lvlText w:val=""/>
      <w:lvlJc w:val="left"/>
      <w:pPr>
        <w:ind w:left="2680" w:hanging="360"/>
      </w:pPr>
      <w:rPr>
        <w:rFonts w:ascii="Wingdings" w:hAnsi="Wingdings" w:hint="default"/>
      </w:rPr>
    </w:lvl>
    <w:lvl w:ilvl="3" w:tplc="04090001">
      <w:start w:val="1"/>
      <w:numFmt w:val="bullet"/>
      <w:lvlText w:val=""/>
      <w:lvlJc w:val="left"/>
      <w:pPr>
        <w:ind w:left="3400" w:hanging="360"/>
      </w:pPr>
      <w:rPr>
        <w:rFonts w:ascii="Symbol" w:hAnsi="Symbol" w:hint="default"/>
      </w:rPr>
    </w:lvl>
    <w:lvl w:ilvl="4" w:tplc="04090003">
      <w:start w:val="1"/>
      <w:numFmt w:val="bullet"/>
      <w:lvlText w:val="o"/>
      <w:lvlJc w:val="left"/>
      <w:pPr>
        <w:ind w:left="4120" w:hanging="360"/>
      </w:pPr>
      <w:rPr>
        <w:rFonts w:ascii="Courier New" w:hAnsi="Courier New" w:cs="Courier New" w:hint="default"/>
      </w:rPr>
    </w:lvl>
    <w:lvl w:ilvl="5" w:tplc="04090005">
      <w:start w:val="1"/>
      <w:numFmt w:val="bullet"/>
      <w:lvlText w:val=""/>
      <w:lvlJc w:val="left"/>
      <w:pPr>
        <w:ind w:left="4840" w:hanging="360"/>
      </w:pPr>
      <w:rPr>
        <w:rFonts w:ascii="Wingdings" w:hAnsi="Wingdings" w:hint="default"/>
      </w:rPr>
    </w:lvl>
    <w:lvl w:ilvl="6" w:tplc="04090001">
      <w:start w:val="1"/>
      <w:numFmt w:val="bullet"/>
      <w:lvlText w:val=""/>
      <w:lvlJc w:val="left"/>
      <w:pPr>
        <w:ind w:left="5560" w:hanging="360"/>
      </w:pPr>
      <w:rPr>
        <w:rFonts w:ascii="Symbol" w:hAnsi="Symbol" w:hint="default"/>
      </w:rPr>
    </w:lvl>
    <w:lvl w:ilvl="7" w:tplc="04090003">
      <w:start w:val="1"/>
      <w:numFmt w:val="bullet"/>
      <w:lvlText w:val="o"/>
      <w:lvlJc w:val="left"/>
      <w:pPr>
        <w:ind w:left="6280" w:hanging="360"/>
      </w:pPr>
      <w:rPr>
        <w:rFonts w:ascii="Courier New" w:hAnsi="Courier New" w:cs="Courier New" w:hint="default"/>
      </w:rPr>
    </w:lvl>
    <w:lvl w:ilvl="8" w:tplc="04090005">
      <w:start w:val="1"/>
      <w:numFmt w:val="bullet"/>
      <w:lvlText w:val=""/>
      <w:lvlJc w:val="left"/>
      <w:pPr>
        <w:ind w:left="7000" w:hanging="360"/>
      </w:pPr>
      <w:rPr>
        <w:rFonts w:ascii="Wingdings" w:hAnsi="Wingdings" w:hint="default"/>
      </w:rPr>
    </w:lvl>
  </w:abstractNum>
  <w:abstractNum w:abstractNumId="1" w15:restartNumberingAfterBreak="0">
    <w:nsid w:val="00000002"/>
    <w:multiLevelType w:val="hybridMultilevel"/>
    <w:tmpl w:val="4F976AAE"/>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cs="Courier New" w:hint="default"/>
      </w:rPr>
    </w:lvl>
    <w:lvl w:ilvl="2" w:tplc="04090005">
      <w:start w:val="1"/>
      <w:numFmt w:val="bullet"/>
      <w:lvlText w:val=""/>
      <w:lvlJc w:val="left"/>
      <w:pPr>
        <w:ind w:left="2600" w:hanging="360"/>
      </w:pPr>
      <w:rPr>
        <w:rFonts w:ascii="Wingdings" w:hAnsi="Wingdings" w:hint="default"/>
      </w:rPr>
    </w:lvl>
    <w:lvl w:ilvl="3" w:tplc="04090001">
      <w:start w:val="1"/>
      <w:numFmt w:val="bullet"/>
      <w:lvlText w:val=""/>
      <w:lvlJc w:val="left"/>
      <w:pPr>
        <w:ind w:left="3320" w:hanging="360"/>
      </w:pPr>
      <w:rPr>
        <w:rFonts w:ascii="Symbol" w:hAnsi="Symbol" w:hint="default"/>
      </w:rPr>
    </w:lvl>
    <w:lvl w:ilvl="4" w:tplc="04090003">
      <w:start w:val="1"/>
      <w:numFmt w:val="bullet"/>
      <w:lvlText w:val="o"/>
      <w:lvlJc w:val="left"/>
      <w:pPr>
        <w:ind w:left="4040" w:hanging="360"/>
      </w:pPr>
      <w:rPr>
        <w:rFonts w:ascii="Courier New" w:hAnsi="Courier New" w:cs="Courier New" w:hint="default"/>
      </w:rPr>
    </w:lvl>
    <w:lvl w:ilvl="5" w:tplc="04090005">
      <w:start w:val="1"/>
      <w:numFmt w:val="bullet"/>
      <w:lvlText w:val=""/>
      <w:lvlJc w:val="left"/>
      <w:pPr>
        <w:ind w:left="4760" w:hanging="360"/>
      </w:pPr>
      <w:rPr>
        <w:rFonts w:ascii="Wingdings" w:hAnsi="Wingdings" w:hint="default"/>
      </w:rPr>
    </w:lvl>
    <w:lvl w:ilvl="6" w:tplc="04090001">
      <w:start w:val="1"/>
      <w:numFmt w:val="bullet"/>
      <w:lvlText w:val=""/>
      <w:lvlJc w:val="left"/>
      <w:pPr>
        <w:ind w:left="5480" w:hanging="360"/>
      </w:pPr>
      <w:rPr>
        <w:rFonts w:ascii="Symbol" w:hAnsi="Symbol" w:hint="default"/>
      </w:rPr>
    </w:lvl>
    <w:lvl w:ilvl="7" w:tplc="04090003">
      <w:start w:val="1"/>
      <w:numFmt w:val="bullet"/>
      <w:lvlText w:val="o"/>
      <w:lvlJc w:val="left"/>
      <w:pPr>
        <w:ind w:left="6200" w:hanging="360"/>
      </w:pPr>
      <w:rPr>
        <w:rFonts w:ascii="Courier New" w:hAnsi="Courier New" w:cs="Courier New" w:hint="default"/>
      </w:rPr>
    </w:lvl>
    <w:lvl w:ilvl="8" w:tplc="04090005">
      <w:start w:val="1"/>
      <w:numFmt w:val="bullet"/>
      <w:lvlText w:val=""/>
      <w:lvlJc w:val="left"/>
      <w:pPr>
        <w:ind w:left="6920" w:hanging="360"/>
      </w:pPr>
      <w:rPr>
        <w:rFonts w:ascii="Wingdings" w:hAnsi="Wingdings" w:hint="default"/>
      </w:rPr>
    </w:lvl>
  </w:abstractNum>
  <w:abstractNum w:abstractNumId="2" w15:restartNumberingAfterBreak="0">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70E"/>
    <w:rsid w:val="000C7236"/>
    <w:rsid w:val="000D42F6"/>
    <w:rsid w:val="000D7C77"/>
    <w:rsid w:val="00172A27"/>
    <w:rsid w:val="00305135"/>
    <w:rsid w:val="00336717"/>
    <w:rsid w:val="00383037"/>
    <w:rsid w:val="003E73B9"/>
    <w:rsid w:val="003F21A9"/>
    <w:rsid w:val="00461179"/>
    <w:rsid w:val="005117C0"/>
    <w:rsid w:val="005231AF"/>
    <w:rsid w:val="00590513"/>
    <w:rsid w:val="00645ACE"/>
    <w:rsid w:val="006E04C1"/>
    <w:rsid w:val="006E1F84"/>
    <w:rsid w:val="007376F6"/>
    <w:rsid w:val="007A28A9"/>
    <w:rsid w:val="007C2958"/>
    <w:rsid w:val="007D128F"/>
    <w:rsid w:val="00974183"/>
    <w:rsid w:val="009763D9"/>
    <w:rsid w:val="00A530BA"/>
    <w:rsid w:val="00A55912"/>
    <w:rsid w:val="00B20B68"/>
    <w:rsid w:val="00B7220E"/>
    <w:rsid w:val="00C006C8"/>
    <w:rsid w:val="00C72D4E"/>
    <w:rsid w:val="00D24AA2"/>
    <w:rsid w:val="00D7345B"/>
    <w:rsid w:val="00D92930"/>
    <w:rsid w:val="00DA76C0"/>
    <w:rsid w:val="00E37F0E"/>
    <w:rsid w:val="00E436DC"/>
    <w:rsid w:val="00E53402"/>
    <w:rsid w:val="00EA3537"/>
    <w:rsid w:val="00EA701F"/>
    <w:rsid w:val="00EB2C7A"/>
    <w:rsid w:val="00EF016B"/>
    <w:rsid w:val="00F42BD2"/>
    <w:rsid w:val="00F7134F"/>
    <w:rsid w:val="00F76892"/>
    <w:rsid w:val="00FF3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0"/>
  <w15:chartTrackingRefBased/>
  <w15:docId w15:val="{04584E0F-EC6D-6442-9543-65E713C8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qFormat/>
    <w:pPr>
      <w:keepNext/>
      <w:keepLines/>
      <w:widowControl w:val="0"/>
      <w:spacing w:before="240" w:after="0"/>
      <w:outlineLvl w:val="0"/>
    </w:pPr>
    <w:rPr>
      <w:rFonts w:ascii="Calibri Light" w:hAnsi="Calibri Light" w:cs="SimSun"/>
      <w:color w:val="2F5496"/>
      <w:sz w:val="32"/>
      <w:szCs w:val="32"/>
    </w:rPr>
  </w:style>
  <w:style w:type="paragraph" w:styleId="Heading2">
    <w:name w:val="heading 2"/>
    <w:basedOn w:val="Normal"/>
    <w:qFormat/>
    <w:pPr>
      <w:keepNext/>
      <w:keepLines/>
      <w:widowControl w:val="0"/>
      <w:spacing w:before="200" w:after="0"/>
      <w:outlineLvl w:val="1"/>
    </w:pPr>
    <w:rPr>
      <w:rFonts w:ascii="Calibri Light" w:hAnsi="Calibri Light" w:cs="SimSun"/>
      <w:b/>
      <w:bCs/>
      <w:color w:val="4472C4"/>
      <w:sz w:val="26"/>
      <w:szCs w:val="26"/>
    </w:rPr>
  </w:style>
  <w:style w:type="paragraph" w:styleId="Heading3">
    <w:name w:val="heading 3"/>
    <w:basedOn w:val="Normal"/>
    <w:qFormat/>
    <w:pPr>
      <w:keepNext/>
      <w:keepLines/>
      <w:widowControl w:val="0"/>
      <w:spacing w:before="40" w:after="0"/>
      <w:outlineLvl w:val="2"/>
    </w:pPr>
    <w:rPr>
      <w:rFonts w:ascii="Calibri Light" w:hAnsi="Calibri Light" w:cs="SimSu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spacing w:after="0" w:line="251" w:lineRule="auto"/>
      <w:ind w:left="720"/>
      <w:jc w:val="both"/>
    </w:pPr>
    <w:rPr>
      <w:rFonts w:eastAsia="Times New Roman"/>
      <w:sz w:val="21"/>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eastAsia="en-IN"/>
    </w:rPr>
  </w:style>
  <w:style w:type="paragraph" w:styleId="TOCHeading">
    <w:name w:val="TOC Heading"/>
    <w:basedOn w:val="Heading1"/>
    <w:qFormat/>
    <w:pPr>
      <w:pBdr>
        <w:top w:val="single" w:sz="24" w:space="0" w:color="4472C4"/>
        <w:left w:val="single" w:sz="24" w:space="0" w:color="4472C4"/>
        <w:bottom w:val="single" w:sz="24" w:space="0" w:color="4472C4"/>
        <w:right w:val="single" w:sz="24" w:space="0" w:color="4472C4"/>
      </w:pBdr>
      <w:shd w:val="clear" w:color="auto" w:fill="4472C4"/>
      <w:spacing w:before="100"/>
      <w:outlineLvl w:val="9"/>
    </w:pPr>
    <w:rPr>
      <w:rFonts w:ascii="Calibri" w:hAnsi="Calibri"/>
      <w:caps/>
      <w:color w:val="FFFFFF"/>
      <w:spacing w:val="15"/>
      <w:sz w:val="22"/>
      <w:szCs w:val="22"/>
    </w:rPr>
  </w:style>
  <w:style w:type="character" w:styleId="IntenseEmphasis">
    <w:name w:val="Intense Emphasis"/>
    <w:qFormat/>
    <w:rPr>
      <w:rFonts w:ascii="Calibri" w:eastAsia="SimSun" w:hAnsi="Calibri"/>
      <w:b/>
      <w:caps/>
      <w:color w:val="1F3763"/>
      <w:spacing w:val="10"/>
    </w:rPr>
  </w:style>
  <w:style w:type="paragraph" w:customStyle="1" w:styleId="Bodytext4">
    <w:name w:val="&quot;Body text|4&quot;"/>
    <w:basedOn w:val="Normal"/>
    <w:pPr>
      <w:widowControl w:val="0"/>
      <w:spacing w:after="0" w:line="240" w:lineRule="auto"/>
    </w:pPr>
    <w:rPr>
      <w:rFonts w:ascii="Arial" w:eastAsia="Arial" w:hAnsi="Arial" w:cs="Arial"/>
      <w:b/>
      <w:bCs/>
      <w:color w:val="000000"/>
      <w:sz w:val="13"/>
      <w:szCs w:val="13"/>
      <w:lang w:eastAsia="en-US" w:bidi="en-US"/>
    </w:rPr>
  </w:style>
  <w:style w:type="paragraph" w:customStyle="1" w:styleId="Picturecaption1">
    <w:name w:val="&quot;Picture caption|1&quot;"/>
    <w:basedOn w:val="Normal"/>
    <w:pPr>
      <w:widowControl w:val="0"/>
      <w:spacing w:after="0" w:line="240" w:lineRule="auto"/>
    </w:pPr>
    <w:rPr>
      <w:rFonts w:ascii="Times New Roman" w:eastAsia="Times New Roman" w:hAnsi="Times New Roman"/>
      <w:b/>
      <w:bCs/>
      <w:color w:val="000000"/>
      <w:sz w:val="13"/>
      <w:szCs w:val="13"/>
      <w:lang w:eastAsia="en-US" w:bidi="en-US"/>
    </w:rPr>
  </w:style>
  <w:style w:type="paragraph" w:customStyle="1" w:styleId="Bodytext5">
    <w:name w:val="&quot;Body text|5&quot;"/>
    <w:basedOn w:val="Normal"/>
    <w:pPr>
      <w:widowControl w:val="0"/>
      <w:spacing w:after="0" w:line="240" w:lineRule="auto"/>
    </w:pPr>
    <w:rPr>
      <w:rFonts w:ascii="Arial" w:eastAsia="Arial" w:hAnsi="Arial" w:cs="Arial"/>
      <w:smallCaps/>
      <w:color w:val="000000"/>
      <w:sz w:val="16"/>
      <w:szCs w:val="16"/>
      <w:lang w:eastAsia="en-US" w:bidi="en-US"/>
    </w:rPr>
  </w:style>
  <w:style w:type="paragraph" w:customStyle="1" w:styleId="Bodytext2">
    <w:name w:val="&quot;Body text|2&quot;"/>
    <w:basedOn w:val="Normal"/>
    <w:pPr>
      <w:widowControl w:val="0"/>
      <w:spacing w:after="0" w:line="240" w:lineRule="auto"/>
    </w:pPr>
    <w:rPr>
      <w:rFonts w:ascii="Times New Roman" w:eastAsia="Times New Roman" w:hAnsi="Times New Roman"/>
      <w:color w:val="000000"/>
      <w:lang w:eastAsia="en-US" w:bidi="en-US"/>
    </w:rPr>
  </w:style>
  <w:style w:type="paragraph" w:customStyle="1" w:styleId="Bodytext3">
    <w:name w:val="&quot;Body text|3&quot;"/>
    <w:basedOn w:val="Normal"/>
    <w:pPr>
      <w:widowControl w:val="0"/>
      <w:spacing w:after="0" w:line="240" w:lineRule="auto"/>
    </w:pPr>
    <w:rPr>
      <w:rFonts w:ascii="Times New Roman" w:eastAsia="Times New Roman" w:hAnsi="Times New Roman"/>
      <w:b/>
      <w:bCs/>
      <w:color w:val="000000"/>
      <w:sz w:val="13"/>
      <w:szCs w:val="13"/>
      <w:lang w:eastAsia="en-US" w:bidi="en-US"/>
    </w:rPr>
  </w:style>
  <w:style w:type="paragraph" w:customStyle="1" w:styleId="Bodytext1">
    <w:name w:val="&quot;Body text|1&quot;"/>
    <w:basedOn w:val="Normal"/>
    <w:pPr>
      <w:widowControl w:val="0"/>
      <w:spacing w:after="0" w:line="240" w:lineRule="auto"/>
    </w:pPr>
    <w:rPr>
      <w:rFonts w:ascii="Arial" w:eastAsia="Arial" w:hAnsi="Arial" w:cs="Arial"/>
      <w:color w:val="000000"/>
      <w:sz w:val="20"/>
      <w:szCs w:val="20"/>
      <w:lang w:eastAsia="en-US" w:bidi="en-US"/>
    </w:rPr>
  </w:style>
  <w:style w:type="character" w:styleId="CommentReference">
    <w:name w:val="annotation reference"/>
    <w:basedOn w:val="DefaultParagraphFont"/>
    <w:uiPriority w:val="99"/>
    <w:semiHidden/>
    <w:unhideWhenUsed/>
    <w:rsid w:val="00336717"/>
    <w:rPr>
      <w:sz w:val="16"/>
      <w:szCs w:val="16"/>
    </w:rPr>
  </w:style>
  <w:style w:type="paragraph" w:styleId="CommentText">
    <w:name w:val="annotation text"/>
    <w:basedOn w:val="Normal"/>
    <w:link w:val="CommentTextChar"/>
    <w:uiPriority w:val="99"/>
    <w:unhideWhenUsed/>
    <w:rsid w:val="00336717"/>
    <w:pPr>
      <w:spacing w:line="240" w:lineRule="auto"/>
    </w:pPr>
    <w:rPr>
      <w:sz w:val="20"/>
      <w:szCs w:val="20"/>
    </w:rPr>
  </w:style>
  <w:style w:type="character" w:customStyle="1" w:styleId="CommentTextChar">
    <w:name w:val="Comment Text Char"/>
    <w:basedOn w:val="DefaultParagraphFont"/>
    <w:link w:val="CommentText"/>
    <w:uiPriority w:val="99"/>
    <w:rsid w:val="00336717"/>
    <w:rPr>
      <w:lang w:val="en-US" w:eastAsia="zh-CN"/>
    </w:rPr>
  </w:style>
  <w:style w:type="paragraph" w:styleId="CommentSubject">
    <w:name w:val="annotation subject"/>
    <w:basedOn w:val="CommentText"/>
    <w:next w:val="CommentText"/>
    <w:link w:val="CommentSubjectChar"/>
    <w:uiPriority w:val="99"/>
    <w:semiHidden/>
    <w:unhideWhenUsed/>
    <w:rsid w:val="00336717"/>
    <w:rPr>
      <w:b/>
      <w:bCs/>
    </w:rPr>
  </w:style>
  <w:style w:type="character" w:customStyle="1" w:styleId="CommentSubjectChar">
    <w:name w:val="Comment Subject Char"/>
    <w:basedOn w:val="CommentTextChar"/>
    <w:link w:val="CommentSubject"/>
    <w:uiPriority w:val="99"/>
    <w:semiHidden/>
    <w:rsid w:val="00336717"/>
    <w:rPr>
      <w:b/>
      <w:bCs/>
      <w:lang w:val="en-US" w:eastAsia="zh-CN"/>
    </w:rPr>
  </w:style>
  <w:style w:type="character" w:styleId="Strong">
    <w:name w:val="Strong"/>
    <w:basedOn w:val="DefaultParagraphFont"/>
    <w:uiPriority w:val="22"/>
    <w:qFormat/>
    <w:rsid w:val="00645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54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rcuitbasics.com/wp-content/uploads/2016/01/Introduction-to-I2C-Single-Master-Single-Slave.p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E2BDF4EB672409CF2D4BD15A4D07D" ma:contentTypeVersion="11" ma:contentTypeDescription="Create a new document." ma:contentTypeScope="" ma:versionID="dd3459106071e6b9486c8b1df8a3e6d9">
  <xsd:schema xmlns:xsd="http://www.w3.org/2001/XMLSchema" xmlns:xs="http://www.w3.org/2001/XMLSchema" xmlns:p="http://schemas.microsoft.com/office/2006/metadata/properties" xmlns:ns2="069f768a-5dac-4f31-890d-2ef407614414" targetNamespace="http://schemas.microsoft.com/office/2006/metadata/properties" ma:root="true" ma:fieldsID="2afd1df9ff89b52f9843b00a447cf58e" ns2:_="">
    <xsd:import namespace="069f768a-5dac-4f31-890d-2ef4076144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f768a-5dac-4f31-890d-2ef4076144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69f768a-5dac-4f31-890d-2ef407614414" xsi:nil="true"/>
  </documentManagement>
</p:properties>
</file>

<file path=customXml/itemProps1.xml><?xml version="1.0" encoding="utf-8"?>
<ds:datastoreItem xmlns:ds="http://schemas.openxmlformats.org/officeDocument/2006/customXml" ds:itemID="{AA50F06E-7731-4ADD-B6F7-867B444F83CA}"/>
</file>

<file path=customXml/itemProps2.xml><?xml version="1.0" encoding="utf-8"?>
<ds:datastoreItem xmlns:ds="http://schemas.openxmlformats.org/officeDocument/2006/customXml" ds:itemID="{CD8655D4-E01A-4457-B5B1-1D3D6481033B}"/>
</file>

<file path=customXml/itemProps3.xml><?xml version="1.0" encoding="utf-8"?>
<ds:datastoreItem xmlns:ds="http://schemas.openxmlformats.org/officeDocument/2006/customXml" ds:itemID="{1D6A058E-984F-4FE4-9CFE-5B9987AA1BB6}"/>
</file>

<file path=docProps/app.xml><?xml version="1.0" encoding="utf-8"?>
<Properties xmlns="http://schemas.openxmlformats.org/officeDocument/2006/extended-properties" xmlns:vt="http://schemas.openxmlformats.org/officeDocument/2006/docPropsVTypes">
  <Template>Normal</Template>
  <TotalTime>0</TotalTime>
  <Pages>23</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RMX2161</dc:creator>
  <cp:keywords/>
  <cp:lastModifiedBy>19EL090@bvmcollege.in</cp:lastModifiedBy>
  <cp:revision>2</cp:revision>
  <dcterms:created xsi:type="dcterms:W3CDTF">2021-11-20T13:29:00Z</dcterms:created>
  <dcterms:modified xsi:type="dcterms:W3CDTF">2021-11-20T13:29:00Z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0x0101006B9E2BDF4EB672409CF2D4BD15A4D07D</vt:lpwstr>
  </property>
</Properties>
</file>